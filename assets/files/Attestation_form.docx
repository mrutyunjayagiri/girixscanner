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2"/>
          <w:szCs w:val="22"/>
        </w:rPr>
        <w:jc w:val="center"/>
        <w:spacing w:before="44"/>
        <w:ind w:left="3636" w:right="3653"/>
      </w:pPr>
      <w:r>
        <w:rPr>
          <w:rFonts w:cs="Calibri" w:hAnsi="Calibri" w:eastAsia="Calibri" w:ascii="Calibri"/>
          <w:b/>
          <w:sz w:val="22"/>
          <w:szCs w:val="22"/>
        </w:rPr>
        <w:t>ATTESTATION FORM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pgSz w:w="11920" w:h="16840"/>
          <w:pgMar w:top="360" w:bottom="280" w:left="1340" w:right="13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004" w:right="-20" w:hanging="2"/>
      </w:pPr>
      <w:r>
        <w:pict>
          <v:group style="position:absolute;margin-left:107.13pt;margin-top:-17.823pt;width:92.77pt;height:116.86pt;mso-position-horizontal-relative:page;mso-position-vertical-relative:paragraph;z-index:-471" coordorigin="2143,-356" coordsize="1855,2337">
            <v:shape style="position:absolute;left:2153;top:-346;width:1834;height:0" coordorigin="2153,-346" coordsize="1834,0" path="m2153,-346l3987,-346e" filled="f" stroked="t" strokeweight="0.58pt" strokecolor="#000000">
              <v:path arrowok="t"/>
            </v:shape>
            <v:shape style="position:absolute;left:2148;top:-351;width:0;height:2326" coordorigin="2148,-351" coordsize="0,2326" path="m2148,-351l2148,1975e" filled="f" stroked="t" strokeweight="0.58pt" strokecolor="#000000">
              <v:path arrowok="t"/>
            </v:shape>
            <v:shape style="position:absolute;left:2153;top:1970;width:1834;height:0" coordorigin="2153,1970" coordsize="1834,0" path="m2153,1970l3987,1970e" filled="f" stroked="t" strokeweight="0.58pt" strokecolor="#000000">
              <v:path arrowok="t"/>
            </v:shape>
            <v:shape style="position:absolute;left:3992;top:-351;width:0;height:2326" coordorigin="3992,-351" coordsize="0,2326" path="m3992,-351l3992,1975e" filled="f" stroked="t" strokeweight="0.5800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Affix signed</w:t>
      </w:r>
      <w:r>
        <w:rPr>
          <w:rFonts w:cs="Calibri" w:hAnsi="Calibri" w:eastAsia="Calibri" w:ascii="Calibri"/>
          <w:sz w:val="22"/>
          <w:szCs w:val="22"/>
        </w:rPr>
        <w:t> passport size</w:t>
      </w:r>
      <w:r>
        <w:rPr>
          <w:rFonts w:cs="Calibri" w:hAnsi="Calibri" w:eastAsia="Calibri" w:ascii="Calibri"/>
          <w:sz w:val="22"/>
          <w:szCs w:val="22"/>
        </w:rPr>
        <w:t> (5cms. X 7cms.)</w:t>
      </w:r>
      <w:r>
        <w:rPr>
          <w:rFonts w:cs="Calibri" w:hAnsi="Calibri" w:eastAsia="Calibri" w:ascii="Calibri"/>
          <w:sz w:val="22"/>
          <w:szCs w:val="22"/>
        </w:rPr>
        <w:t> Approx. copy of</w:t>
      </w:r>
      <w:r>
        <w:rPr>
          <w:rFonts w:cs="Calibri" w:hAnsi="Calibri" w:eastAsia="Calibri" w:ascii="Calibri"/>
          <w:sz w:val="22"/>
          <w:szCs w:val="22"/>
        </w:rPr>
        <w:t> recent</w:t>
      </w:r>
      <w:r>
        <w:rPr>
          <w:rFonts w:cs="Calibri" w:hAnsi="Calibri" w:eastAsia="Calibri" w:ascii="Calibri"/>
          <w:sz w:val="22"/>
          <w:szCs w:val="22"/>
        </w:rPr>
        <w:t> photograph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2424" w:right="191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“WARNING”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620" w:val="left"/>
        </w:tabs>
        <w:jc w:val="both"/>
        <w:spacing w:before="79"/>
        <w:ind w:left="634" w:right="76" w:hanging="634"/>
      </w:pPr>
      <w:r>
        <w:rPr>
          <w:rFonts w:cs="Calibri" w:hAnsi="Calibri" w:eastAsia="Calibri" w:ascii="Calibri"/>
          <w:sz w:val="22"/>
          <w:szCs w:val="22"/>
        </w:rPr>
        <w:t>1.</w:t>
        <w:tab/>
      </w:r>
      <w:r>
        <w:rPr>
          <w:rFonts w:cs="Calibri" w:hAnsi="Calibri" w:eastAsia="Calibri" w:ascii="Calibri"/>
          <w:sz w:val="22"/>
          <w:szCs w:val="22"/>
        </w:rPr>
        <w:t>The furnishing of false information of suppression of</w:t>
      </w:r>
      <w:r>
        <w:rPr>
          <w:rFonts w:cs="Calibri" w:hAnsi="Calibri" w:eastAsia="Calibri" w:ascii="Calibri"/>
          <w:sz w:val="22"/>
          <w:szCs w:val="22"/>
        </w:rPr>
        <w:t> any   factual   information   in   the   Attestation   Form</w:t>
      </w:r>
      <w:r>
        <w:rPr>
          <w:rFonts w:cs="Calibri" w:hAnsi="Calibri" w:eastAsia="Calibri" w:ascii="Calibri"/>
          <w:sz w:val="22"/>
          <w:szCs w:val="22"/>
        </w:rPr>
        <w:t> would be  disqualification and is likely  to render the</w:t>
      </w:r>
      <w:r>
        <w:rPr>
          <w:rFonts w:cs="Calibri" w:hAnsi="Calibri" w:eastAsia="Calibri" w:ascii="Calibri"/>
          <w:sz w:val="22"/>
          <w:szCs w:val="22"/>
        </w:rPr>
        <w:t> candidate     unfit     for     employment     under     the</w:t>
      </w:r>
      <w:r>
        <w:rPr>
          <w:rFonts w:cs="Calibri" w:hAnsi="Calibri" w:eastAsia="Calibri" w:ascii="Calibri"/>
          <w:sz w:val="22"/>
          <w:szCs w:val="22"/>
        </w:rPr>
        <w:t> Government.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620" w:val="left"/>
        </w:tabs>
        <w:jc w:val="both"/>
        <w:spacing w:before="10"/>
        <w:ind w:left="634" w:right="77" w:hanging="634"/>
      </w:pPr>
      <w:r>
        <w:rPr>
          <w:rFonts w:cs="Calibri" w:hAnsi="Calibri" w:eastAsia="Calibri" w:ascii="Calibri"/>
          <w:sz w:val="22"/>
          <w:szCs w:val="22"/>
        </w:rPr>
        <w:t>2.</w:t>
        <w:tab/>
      </w:r>
      <w:r>
        <w:rPr>
          <w:rFonts w:cs="Calibri" w:hAnsi="Calibri" w:eastAsia="Calibri" w:ascii="Calibri"/>
          <w:sz w:val="22"/>
          <w:szCs w:val="22"/>
        </w:rPr>
        <w:t>If detained, arrested prosecuted, bound down, fines</w:t>
      </w:r>
      <w:r>
        <w:rPr>
          <w:rFonts w:cs="Calibri" w:hAnsi="Calibri" w:eastAsia="Calibri" w:ascii="Calibri"/>
          <w:sz w:val="22"/>
          <w:szCs w:val="22"/>
        </w:rPr>
        <w:t> convicted,  debarred,  acquitted  etc.  subsequent  to</w:t>
      </w:r>
      <w:r>
        <w:rPr>
          <w:rFonts w:cs="Calibri" w:hAnsi="Calibri" w:eastAsia="Calibri" w:ascii="Calibri"/>
          <w:sz w:val="22"/>
          <w:szCs w:val="22"/>
        </w:rPr>
        <w:t> the  completion  and  submission  of  this  form,  the</w:t>
      </w:r>
      <w:r>
        <w:rPr>
          <w:rFonts w:cs="Calibri" w:hAnsi="Calibri" w:eastAsia="Calibri" w:ascii="Calibri"/>
          <w:sz w:val="22"/>
          <w:szCs w:val="22"/>
        </w:rPr>
        <w:t> details should be communicated immediately to the</w:t>
      </w:r>
      <w:r>
        <w:rPr>
          <w:rFonts w:cs="Calibri" w:hAnsi="Calibri" w:eastAsia="Calibri" w:ascii="Calibri"/>
          <w:sz w:val="22"/>
          <w:szCs w:val="22"/>
        </w:rPr>
        <w:t> authorities to whom the Attestation Form has been</w:t>
      </w:r>
      <w:r>
        <w:rPr>
          <w:rFonts w:cs="Calibri" w:hAnsi="Calibri" w:eastAsia="Calibri" w:ascii="Calibri"/>
          <w:sz w:val="22"/>
          <w:szCs w:val="22"/>
        </w:rPr>
        <w:t> sent  early,  falling  which  it  will  be  deemed  to  be  a</w:t>
      </w:r>
      <w:r>
        <w:rPr>
          <w:rFonts w:cs="Calibri" w:hAnsi="Calibri" w:eastAsia="Calibri" w:ascii="Calibri"/>
          <w:sz w:val="22"/>
          <w:szCs w:val="22"/>
        </w:rPr>
        <w:t> suppression of factual information.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620" w:val="left"/>
        </w:tabs>
        <w:jc w:val="both"/>
        <w:spacing w:before="10"/>
        <w:ind w:left="634" w:right="74" w:hanging="634"/>
        <w:sectPr>
          <w:type w:val="continuous"/>
          <w:pgSz w:w="11920" w:h="16840"/>
          <w:pgMar w:top="360" w:bottom="280" w:left="1340" w:right="1320"/>
          <w:cols w:num="2" w:equalWidth="off">
            <w:col w:w="2436" w:space="1299"/>
            <w:col w:w="5525"/>
          </w:cols>
        </w:sectPr>
      </w:pPr>
      <w:r>
        <w:rPr>
          <w:rFonts w:cs="Calibri" w:hAnsi="Calibri" w:eastAsia="Calibri" w:ascii="Calibri"/>
          <w:sz w:val="22"/>
          <w:szCs w:val="22"/>
        </w:rPr>
        <w:t>3.</w:t>
        <w:tab/>
      </w:r>
      <w:r>
        <w:rPr>
          <w:rFonts w:cs="Calibri" w:hAnsi="Calibri" w:eastAsia="Calibri" w:ascii="Calibri"/>
          <w:sz w:val="22"/>
          <w:szCs w:val="22"/>
        </w:rPr>
        <w:t>If, the fact that false information has been furnished</w:t>
      </w:r>
      <w:r>
        <w:rPr>
          <w:rFonts w:cs="Calibri" w:hAnsi="Calibri" w:eastAsia="Calibri" w:ascii="Calibri"/>
          <w:sz w:val="22"/>
          <w:szCs w:val="22"/>
        </w:rPr>
        <w:t> or  that  there  has  been  suppression  of  any  factual</w:t>
      </w:r>
      <w:r>
        <w:rPr>
          <w:rFonts w:cs="Calibri" w:hAnsi="Calibri" w:eastAsia="Calibri" w:ascii="Calibri"/>
          <w:sz w:val="22"/>
          <w:szCs w:val="22"/>
        </w:rPr>
        <w:t> information in the Attestation Form comes to notice</w:t>
      </w:r>
      <w:r>
        <w:rPr>
          <w:rFonts w:cs="Calibri" w:hAnsi="Calibri" w:eastAsia="Calibri" w:ascii="Calibri"/>
          <w:sz w:val="22"/>
          <w:szCs w:val="22"/>
        </w:rPr>
        <w:t> at   any   time   during   the   service   of   a   person   his</w:t>
      </w:r>
      <w:r>
        <w:rPr>
          <w:rFonts w:cs="Calibri" w:hAnsi="Calibri" w:eastAsia="Calibri" w:ascii="Calibri"/>
          <w:sz w:val="22"/>
          <w:szCs w:val="22"/>
        </w:rPr>
        <w:t> services would be liable to be terminated.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0"/>
        <w:ind w:left="1221" w:right="-39" w:hanging="1121"/>
      </w:pPr>
      <w:r>
        <w:rPr>
          <w:rFonts w:cs="Calibri" w:hAnsi="Calibri" w:eastAsia="Calibri" w:ascii="Calibri"/>
          <w:sz w:val="22"/>
          <w:szCs w:val="22"/>
        </w:rPr>
        <w:t>1.</w:t>
        <w:tab/>
      </w:r>
      <w:r>
        <w:rPr>
          <w:rFonts w:cs="Calibri" w:hAnsi="Calibri" w:eastAsia="Calibri" w:ascii="Calibri"/>
          <w:sz w:val="22"/>
          <w:szCs w:val="22"/>
        </w:rPr>
        <w:t>Name  in  full  (in  Block  capitals)</w:t>
      </w:r>
      <w:r>
        <w:rPr>
          <w:rFonts w:cs="Calibri" w:hAnsi="Calibri" w:eastAsia="Calibri" w:ascii="Calibri"/>
          <w:sz w:val="22"/>
          <w:szCs w:val="22"/>
        </w:rPr>
        <w:t> with    aliases,    if    any,    (please</w:t>
      </w:r>
      <w:r>
        <w:rPr>
          <w:rFonts w:cs="Calibri" w:hAnsi="Calibri" w:eastAsia="Calibri" w:ascii="Calibri"/>
          <w:sz w:val="22"/>
          <w:szCs w:val="22"/>
        </w:rPr>
        <w:t> indicate  if  you  have  added  or</w:t>
      </w:r>
      <w:r>
        <w:rPr>
          <w:rFonts w:cs="Calibri" w:hAnsi="Calibri" w:eastAsia="Calibri" w:ascii="Calibri"/>
          <w:sz w:val="22"/>
          <w:szCs w:val="22"/>
        </w:rPr>
        <w:t> dropped  in  any  stage,  any  part</w:t>
      </w:r>
      <w:r>
        <w:rPr>
          <w:rFonts w:cs="Calibri" w:hAnsi="Calibri" w:eastAsia="Calibri" w:ascii="Calibri"/>
          <w:sz w:val="22"/>
          <w:szCs w:val="22"/>
        </w:rPr>
        <w:t> of your name or surname.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100" w:right="-50"/>
      </w:pPr>
      <w:r>
        <w:rPr>
          <w:rFonts w:cs="Calibri" w:hAnsi="Calibri" w:eastAsia="Calibri" w:ascii="Calibri"/>
          <w:sz w:val="22"/>
          <w:szCs w:val="22"/>
        </w:rPr>
        <w:t>2.                   Present    Address    in    full    (i.e.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221" w:right="-39"/>
      </w:pPr>
      <w:r>
        <w:rPr>
          <w:rFonts w:cs="Calibri" w:hAnsi="Calibri" w:eastAsia="Calibri" w:ascii="Calibri"/>
          <w:sz w:val="22"/>
          <w:szCs w:val="22"/>
        </w:rPr>
        <w:t>Village,   Thana   and   District,   or</w:t>
      </w:r>
      <w:r>
        <w:rPr>
          <w:rFonts w:cs="Calibri" w:hAnsi="Calibri" w:eastAsia="Calibri" w:ascii="Calibri"/>
          <w:sz w:val="22"/>
          <w:szCs w:val="22"/>
        </w:rPr>
        <w:t> House  No.  Lane/Street/Road  &amp;</w:t>
      </w:r>
      <w:r>
        <w:rPr>
          <w:rFonts w:cs="Calibri" w:hAnsi="Calibri" w:eastAsia="Calibri" w:ascii="Calibri"/>
          <w:sz w:val="22"/>
          <w:szCs w:val="22"/>
        </w:rPr>
        <w:t> Town).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9"/>
        <w:ind w:left="1221" w:right="-40" w:hanging="1121"/>
      </w:pPr>
      <w:r>
        <w:rPr>
          <w:rFonts w:cs="Calibri" w:hAnsi="Calibri" w:eastAsia="Calibri" w:ascii="Calibri"/>
          <w:sz w:val="22"/>
          <w:szCs w:val="22"/>
        </w:rPr>
        <w:t>3.(a)              Home Address in full (i.e Village,</w:t>
      </w:r>
      <w:r>
        <w:rPr>
          <w:rFonts w:cs="Calibri" w:hAnsi="Calibri" w:eastAsia="Calibri" w:ascii="Calibri"/>
          <w:sz w:val="22"/>
          <w:szCs w:val="22"/>
        </w:rPr>
        <w:t> Thana  &amp;  District,  or  House  No.</w:t>
      </w:r>
      <w:r>
        <w:rPr>
          <w:rFonts w:cs="Calibri" w:hAnsi="Calibri" w:eastAsia="Calibri" w:ascii="Calibri"/>
          <w:sz w:val="22"/>
          <w:szCs w:val="22"/>
        </w:rPr>
        <w:t> Lane/Street/Road and Town and</w:t>
      </w:r>
      <w:r>
        <w:rPr>
          <w:rFonts w:cs="Calibri" w:hAnsi="Calibri" w:eastAsia="Calibri" w:ascii="Calibri"/>
          <w:sz w:val="22"/>
          <w:szCs w:val="22"/>
        </w:rPr>
        <w:t> name of District Headquarters)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0"/>
        <w:ind w:left="1221" w:right="-40" w:hanging="1121"/>
      </w:pPr>
      <w:r>
        <w:rPr>
          <w:rFonts w:cs="Calibri" w:hAnsi="Calibri" w:eastAsia="Calibri" w:ascii="Calibri"/>
          <w:sz w:val="22"/>
          <w:szCs w:val="22"/>
        </w:rPr>
        <w:t>(b)</w:t>
        <w:tab/>
      </w:r>
      <w:r>
        <w:rPr>
          <w:rFonts w:cs="Calibri" w:hAnsi="Calibri" w:eastAsia="Calibri" w:ascii="Calibri"/>
          <w:sz w:val="22"/>
          <w:szCs w:val="22"/>
        </w:rPr>
        <w:t>If     originally     a     resident     of</w:t>
      </w:r>
      <w:r>
        <w:rPr>
          <w:rFonts w:cs="Calibri" w:hAnsi="Calibri" w:eastAsia="Calibri" w:ascii="Calibri"/>
          <w:sz w:val="22"/>
          <w:szCs w:val="22"/>
        </w:rPr>
        <w:t> Pakistan/Bangladesh   (erstwhile</w:t>
      </w:r>
      <w:r>
        <w:rPr>
          <w:rFonts w:cs="Calibri" w:hAnsi="Calibri" w:eastAsia="Calibri" w:ascii="Calibri"/>
          <w:sz w:val="22"/>
          <w:szCs w:val="22"/>
        </w:rPr>
        <w:t> East   Pakistan)   the   address   in</w:t>
      </w:r>
      <w:r>
        <w:rPr>
          <w:rFonts w:cs="Calibri" w:hAnsi="Calibri" w:eastAsia="Calibri" w:ascii="Calibri"/>
          <w:sz w:val="22"/>
          <w:szCs w:val="22"/>
        </w:rPr>
        <w:t> that   country   and   the   date   of</w:t>
      </w:r>
      <w:r>
        <w:rPr>
          <w:rFonts w:cs="Calibri" w:hAnsi="Calibri" w:eastAsia="Calibri" w:ascii="Calibri"/>
          <w:sz w:val="22"/>
          <w:szCs w:val="22"/>
        </w:rPr>
        <w:t> migration to Indian Union.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00"/>
      </w:pPr>
      <w:r>
        <w:rPr>
          <w:rFonts w:cs="Calibri" w:hAnsi="Calibri" w:eastAsia="Calibri" w:ascii="Calibri"/>
          <w:sz w:val="22"/>
          <w:szCs w:val="22"/>
        </w:rPr>
        <w:t>4.                   Aadhar Card No. (if available)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00"/>
      </w:pPr>
      <w:r>
        <w:rPr>
          <w:rFonts w:cs="Calibri" w:hAnsi="Calibri" w:eastAsia="Calibri" w:ascii="Calibri"/>
          <w:sz w:val="22"/>
          <w:szCs w:val="22"/>
        </w:rPr>
        <w:t>5.                   PAN No. (if available)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00"/>
      </w:pPr>
      <w:r>
        <w:rPr>
          <w:rFonts w:cs="Calibri" w:hAnsi="Calibri" w:eastAsia="Calibri" w:ascii="Calibri"/>
          <w:sz w:val="22"/>
          <w:szCs w:val="22"/>
        </w:rPr>
        <w:t>6.                   Nationality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00"/>
      </w:pPr>
      <w:r>
        <w:rPr>
          <w:rFonts w:cs="Calibri" w:hAnsi="Calibri" w:eastAsia="Calibri" w:ascii="Calibri"/>
          <w:sz w:val="22"/>
          <w:szCs w:val="22"/>
        </w:rPr>
        <w:t>7.(a)              Date of Birth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sz w:val="22"/>
          <w:szCs w:val="22"/>
        </w:rPr>
        <w:t>(b)                  Present Age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00"/>
      </w:pPr>
      <w:r>
        <w:rPr>
          <w:rFonts w:cs="Calibri" w:hAnsi="Calibri" w:eastAsia="Calibri" w:ascii="Calibri"/>
          <w:sz w:val="22"/>
          <w:szCs w:val="22"/>
        </w:rPr>
        <w:t>(c)                  Age at Matriculation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0"/>
        <w:ind w:left="1221" w:right="-38" w:hanging="1121"/>
      </w:pPr>
      <w:r>
        <w:rPr>
          <w:rFonts w:cs="Calibri" w:hAnsi="Calibri" w:eastAsia="Calibri" w:ascii="Calibri"/>
          <w:sz w:val="22"/>
          <w:szCs w:val="22"/>
        </w:rPr>
        <w:t>8.(a)              Place of birth, District and State</w:t>
      </w:r>
      <w:r>
        <w:rPr>
          <w:rFonts w:cs="Calibri" w:hAnsi="Calibri" w:eastAsia="Calibri" w:ascii="Calibri"/>
          <w:sz w:val="22"/>
          <w:szCs w:val="22"/>
        </w:rPr>
        <w:t> in which situated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9"/>
        <w:ind w:left="1221" w:right="-37" w:hanging="1121"/>
      </w:pPr>
      <w:r>
        <w:rPr>
          <w:rFonts w:cs="Calibri" w:hAnsi="Calibri" w:eastAsia="Calibri" w:ascii="Calibri"/>
          <w:sz w:val="22"/>
          <w:szCs w:val="22"/>
        </w:rPr>
        <w:t>(b)</w:t>
        <w:tab/>
      </w:r>
      <w:r>
        <w:rPr>
          <w:rFonts w:cs="Calibri" w:hAnsi="Calibri" w:eastAsia="Calibri" w:ascii="Calibri"/>
          <w:sz w:val="22"/>
          <w:szCs w:val="22"/>
        </w:rPr>
        <w:t>District  and  State  in  which  you</w:t>
      </w:r>
      <w:r>
        <w:rPr>
          <w:rFonts w:cs="Calibri" w:hAnsi="Calibri" w:eastAsia="Calibri" w:ascii="Calibri"/>
          <w:sz w:val="22"/>
          <w:szCs w:val="22"/>
        </w:rPr>
        <w:t> belong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0" w:lineRule="exact" w:line="260"/>
        <w:ind w:left="1221" w:right="-39" w:hanging="1121"/>
      </w:pPr>
      <w:r>
        <w:rPr>
          <w:rFonts w:cs="Calibri" w:hAnsi="Calibri" w:eastAsia="Calibri" w:ascii="Calibri"/>
          <w:sz w:val="22"/>
          <w:szCs w:val="22"/>
        </w:rPr>
        <w:t>(c)</w:t>
        <w:tab/>
      </w:r>
      <w:r>
        <w:rPr>
          <w:rFonts w:cs="Calibri" w:hAnsi="Calibri" w:eastAsia="Calibri" w:ascii="Calibri"/>
          <w:sz w:val="22"/>
          <w:szCs w:val="22"/>
        </w:rPr>
        <w:t>District and State to which your</w:t>
      </w:r>
      <w:r>
        <w:rPr>
          <w:rFonts w:cs="Calibri" w:hAnsi="Calibri" w:eastAsia="Calibri" w:ascii="Calibri"/>
          <w:sz w:val="22"/>
          <w:szCs w:val="22"/>
        </w:rPr>
        <w:t> father originally belong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4"/>
        <w:ind w:left="100"/>
      </w:pPr>
      <w:r>
        <w:rPr>
          <w:rFonts w:cs="Calibri" w:hAnsi="Calibri" w:eastAsia="Calibri" w:ascii="Calibri"/>
          <w:sz w:val="22"/>
          <w:szCs w:val="22"/>
        </w:rPr>
        <w:t>9.(a)              Your Religion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0"/>
        <w:ind w:left="1221" w:right="-39" w:hanging="1121"/>
      </w:pPr>
      <w:r>
        <w:rPr>
          <w:rFonts w:cs="Calibri" w:hAnsi="Calibri" w:eastAsia="Calibri" w:ascii="Calibri"/>
          <w:sz w:val="22"/>
          <w:szCs w:val="22"/>
        </w:rPr>
        <w:t>(b)</w:t>
        <w:tab/>
      </w:r>
      <w:r>
        <w:rPr>
          <w:rFonts w:cs="Calibri" w:hAnsi="Calibri" w:eastAsia="Calibri" w:ascii="Calibri"/>
          <w:sz w:val="22"/>
          <w:szCs w:val="22"/>
        </w:rPr>
        <w:t>Are     you     a    member    of     a</w:t>
      </w:r>
      <w:r>
        <w:rPr>
          <w:rFonts w:cs="Calibri" w:hAnsi="Calibri" w:eastAsia="Calibri" w:ascii="Calibri"/>
          <w:sz w:val="22"/>
          <w:szCs w:val="22"/>
        </w:rPr>
        <w:t> Scheduled          Caste/Scheduled</w:t>
      </w:r>
      <w:r>
        <w:rPr>
          <w:rFonts w:cs="Calibri" w:hAnsi="Calibri" w:eastAsia="Calibri" w:ascii="Calibri"/>
          <w:sz w:val="22"/>
          <w:szCs w:val="22"/>
        </w:rPr>
        <w:t> Tribe/Other    Backward   Classes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221" w:right="1295"/>
      </w:pPr>
      <w:r>
        <w:rPr>
          <w:rFonts w:cs="Calibri" w:hAnsi="Calibri" w:eastAsia="Calibri" w:ascii="Calibri"/>
          <w:sz w:val="22"/>
          <w:szCs w:val="22"/>
        </w:rPr>
        <w:t>?(Answer Yes/No)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sectPr>
          <w:type w:val="continuous"/>
          <w:pgSz w:w="11920" w:h="16840"/>
          <w:pgMar w:top="360" w:bottom="280" w:left="1340" w:right="1320"/>
          <w:cols w:num="2" w:equalWidth="off">
            <w:col w:w="4155" w:space="927"/>
            <w:col w:w="4178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Surname                                     Name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220" w:val="left"/>
        </w:tabs>
        <w:jc w:val="both"/>
        <w:spacing w:before="10"/>
        <w:ind w:left="1221" w:right="76" w:hanging="1121"/>
        <w:sectPr>
          <w:type w:val="continuous"/>
          <w:pgSz w:w="11920" w:h="16840"/>
          <w:pgMar w:top="360" w:bottom="280" w:left="1340" w:right="1320"/>
        </w:sectPr>
      </w:pPr>
      <w:r>
        <w:pict>
          <v:group style="position:absolute;margin-left:66.334pt;margin-top:46.51pt;width:462.776pt;height:766.516pt;mso-position-horizontal-relative:page;mso-position-vertical-relative:page;z-index:-470" coordorigin="1327,930" coordsize="9256,15330">
            <v:shape style="position:absolute;left:1337;top:941;width:3624;height:0" coordorigin="1337,941" coordsize="3624,0" path="m1337,941l4962,941e" filled="f" stroked="t" strokeweight="0.58pt" strokecolor="#000000">
              <v:path arrowok="t"/>
            </v:shape>
            <v:shape style="position:absolute;left:4971;top:941;width:624;height:0" coordorigin="4971,941" coordsize="624,0" path="m4971,941l5595,941e" filled="f" stroked="t" strokeweight="0.58pt" strokecolor="#000000">
              <v:path arrowok="t"/>
            </v:shape>
            <v:shape style="position:absolute;left:5605;top:941;width:4967;height:0" coordorigin="5605,941" coordsize="4967,0" path="m5605,941l10572,941e" filled="f" stroked="t" strokeweight="0.58pt" strokecolor="#000000">
              <v:path arrowok="t"/>
            </v:shape>
            <v:shape style="position:absolute;left:4971;top:1289;width:624;height:0" coordorigin="4971,1289" coordsize="624,0" path="m4971,1289l5595,1289e" filled="f" stroked="t" strokeweight="0.58pt" strokecolor="#000000">
              <v:path arrowok="t"/>
            </v:shape>
            <v:shape style="position:absolute;left:5605;top:1289;width:4967;height:0" coordorigin="5605,1289" coordsize="4967,0" path="m5605,1289l10572,1289e" filled="f" stroked="t" strokeweight="0.58pt" strokecolor="#000000">
              <v:path arrowok="t"/>
            </v:shape>
            <v:shape style="position:absolute;left:4971;top:2640;width:624;height:0" coordorigin="4971,2640" coordsize="624,0" path="m4971,2640l5595,2640e" filled="f" stroked="t" strokeweight="0.58001pt" strokecolor="#000000">
              <v:path arrowok="t"/>
            </v:shape>
            <v:shape style="position:absolute;left:5605;top:2640;width:4967;height:0" coordorigin="5605,2640" coordsize="4967,0" path="m5605,2640l10572,2640e" filled="f" stroked="t" strokeweight="0.58001pt" strokecolor="#000000">
              <v:path arrowok="t"/>
            </v:shape>
            <v:shape style="position:absolute;left:4971;top:4532;width:624;height:0" coordorigin="4971,4532" coordsize="624,0" path="m4971,4532l5595,4532e" filled="f" stroked="t" strokeweight="0.58pt" strokecolor="#000000">
              <v:path arrowok="t"/>
            </v:shape>
            <v:shape style="position:absolute;left:5605;top:4532;width:4967;height:0" coordorigin="5605,4532" coordsize="4967,0" path="m5605,4532l10572,4532e" filled="f" stroked="t" strokeweight="0.58pt" strokecolor="#000000">
              <v:path arrowok="t"/>
            </v:shape>
            <v:shape style="position:absolute;left:4967;top:936;width:0;height:4952" coordorigin="4967,936" coordsize="0,4952" path="m4967,936l4967,5888e" filled="f" stroked="t" strokeweight="0.58001pt" strokecolor="#000000">
              <v:path arrowok="t"/>
            </v:shape>
            <v:shape style="position:absolute;left:1337;top:5883;width:1111;height:0" coordorigin="1337,5883" coordsize="1111,0" path="m1337,5883l2448,5883e" filled="f" stroked="t" strokeweight="0.57998pt" strokecolor="#000000">
              <v:path arrowok="t"/>
            </v:shape>
            <v:shape style="position:absolute;left:2458;top:5883;width:2504;height:0" coordorigin="2458,5883" coordsize="2504,0" path="m2458,5883l4962,5883e" filled="f" stroked="t" strokeweight="0.57998pt" strokecolor="#000000">
              <v:path arrowok="t"/>
            </v:shape>
            <v:shape style="position:absolute;left:4971;top:5883;width:624;height:0" coordorigin="4971,5883" coordsize="624,0" path="m4971,5883l5595,5883e" filled="f" stroked="t" strokeweight="0.57998pt" strokecolor="#000000">
              <v:path arrowok="t"/>
            </v:shape>
            <v:shape style="position:absolute;left:5605;top:5883;width:2432;height:0" coordorigin="5605,5883" coordsize="2432,0" path="m5605,5883l8037,5883e" filled="f" stroked="t" strokeweight="0.57998pt" strokecolor="#000000">
              <v:path arrowok="t"/>
            </v:shape>
            <v:shape style="position:absolute;left:8046;top:5883;width:2525;height:0" coordorigin="8046,5883" coordsize="2525,0" path="m8046,5883l10571,5883e" filled="f" stroked="t" strokeweight="0.57998pt" strokecolor="#000000">
              <v:path arrowok="t"/>
            </v:shape>
            <v:shape style="position:absolute;left:1337;top:7237;width:1111;height:0" coordorigin="1337,7237" coordsize="1111,0" path="m1337,7237l2448,7237e" filled="f" stroked="t" strokeweight="0.58001pt" strokecolor="#000000">
              <v:path arrowok="t"/>
            </v:shape>
            <v:shape style="position:absolute;left:2458;top:7237;width:3137;height:0" coordorigin="2458,7237" coordsize="3137,0" path="m2458,7237l5595,7237e" filled="f" stroked="t" strokeweight="0.58001pt" strokecolor="#000000">
              <v:path arrowok="t"/>
            </v:shape>
            <v:shape style="position:absolute;left:5605;top:7237;width:2432;height:0" coordorigin="5605,7237" coordsize="2432,0" path="m5605,7237l8037,7237e" filled="f" stroked="t" strokeweight="0.58001pt" strokecolor="#000000">
              <v:path arrowok="t"/>
            </v:shape>
            <v:shape style="position:absolute;left:8046;top:7237;width:2525;height:0" coordorigin="8046,7237" coordsize="2525,0" path="m8046,7237l10571,7237e" filled="f" stroked="t" strokeweight="0.58001pt" strokecolor="#000000">
              <v:path arrowok="t"/>
            </v:shape>
            <v:shape style="position:absolute;left:1337;top:8322;width:1111;height:0" coordorigin="1337,8322" coordsize="1111,0" path="m1337,8322l2448,8322e" filled="f" stroked="t" strokeweight="0.58001pt" strokecolor="#000000">
              <v:path arrowok="t"/>
            </v:shape>
            <v:shape style="position:absolute;left:2458;top:8322;width:3137;height:0" coordorigin="2458,8322" coordsize="3137,0" path="m2458,8322l5595,8322e" filled="f" stroked="t" strokeweight="0.58001pt" strokecolor="#000000">
              <v:path arrowok="t"/>
            </v:shape>
            <v:shape style="position:absolute;left:5605;top:8322;width:2432;height:0" coordorigin="5605,8322" coordsize="2432,0" path="m5605,8322l8037,8322e" filled="f" stroked="t" strokeweight="0.58001pt" strokecolor="#000000">
              <v:path arrowok="t"/>
            </v:shape>
            <v:shape style="position:absolute;left:8046;top:8322;width:2525;height:0" coordorigin="8046,8322" coordsize="2525,0" path="m8046,8322l10571,8322e" filled="f" stroked="t" strokeweight="0.58001pt" strokecolor="#000000">
              <v:path arrowok="t"/>
            </v:shape>
            <v:shape style="position:absolute;left:1337;top:9404;width:1111;height:0" coordorigin="1337,9404" coordsize="1111,0" path="m1337,9404l2448,9404e" filled="f" stroked="t" strokeweight="0.57998pt" strokecolor="#000000">
              <v:path arrowok="t"/>
            </v:shape>
            <v:shape style="position:absolute;left:2458;top:9404;width:3137;height:0" coordorigin="2458,9404" coordsize="3137,0" path="m2458,9404l5595,9404e" filled="f" stroked="t" strokeweight="0.57998pt" strokecolor="#000000">
              <v:path arrowok="t"/>
            </v:shape>
            <v:shape style="position:absolute;left:5605;top:9404;width:2432;height:0" coordorigin="5605,9404" coordsize="2432,0" path="m5605,9404l8037,9404e" filled="f" stroked="t" strokeweight="0.57998pt" strokecolor="#000000">
              <v:path arrowok="t"/>
            </v:shape>
            <v:shape style="position:absolute;left:8046;top:9404;width:2525;height:0" coordorigin="8046,9404" coordsize="2525,0" path="m8046,9404l10571,9404e" filled="f" stroked="t" strokeweight="0.57998pt" strokecolor="#000000">
              <v:path arrowok="t"/>
            </v:shape>
            <v:shape style="position:absolute;left:8041;top:5879;width:0;height:4884" coordorigin="8041,5879" coordsize="0,4884" path="m8041,5879l8041,10763e" filled="f" stroked="t" strokeweight="0.58001pt" strokecolor="#000000">
              <v:path arrowok="t"/>
            </v:shape>
            <v:shape style="position:absolute;left:1337;top:10758;width:1111;height:0" coordorigin="1337,10758" coordsize="1111,0" path="m1337,10758l2448,10758e" filled="f" stroked="t" strokeweight="0.57998pt" strokecolor="#000000">
              <v:path arrowok="t"/>
            </v:shape>
            <v:shape style="position:absolute;left:2458;top:10758;width:3137;height:0" coordorigin="2458,10758" coordsize="3137,0" path="m2458,10758l5595,10758e" filled="f" stroked="t" strokeweight="0.57998pt" strokecolor="#000000">
              <v:path arrowok="t"/>
            </v:shape>
            <v:shape style="position:absolute;left:5605;top:10758;width:2432;height:0" coordorigin="5605,10758" coordsize="2432,0" path="m5605,10758l8037,10758e" filled="f" stroked="t" strokeweight="0.57998pt" strokecolor="#000000">
              <v:path arrowok="t"/>
            </v:shape>
            <v:shape style="position:absolute;left:8046;top:10758;width:2525;height:0" coordorigin="8046,10758" coordsize="2525,0" path="m8046,10758l10571,10758e" filled="f" stroked="t" strokeweight="0.57998pt" strokecolor="#000000">
              <v:path arrowok="t"/>
            </v:shape>
            <v:shape style="position:absolute;left:1337;top:11037;width:1111;height:0" coordorigin="1337,11037" coordsize="1111,0" path="m1337,11037l2448,11037e" filled="f" stroked="t" strokeweight="0.58004pt" strokecolor="#000000">
              <v:path arrowok="t"/>
            </v:shape>
            <v:shape style="position:absolute;left:2458;top:11037;width:3137;height:0" coordorigin="2458,11037" coordsize="3137,0" path="m2458,11037l5595,11037e" filled="f" stroked="t" strokeweight="0.58004pt" strokecolor="#000000">
              <v:path arrowok="t"/>
            </v:shape>
            <v:shape style="position:absolute;left:5605;top:11037;width:4967;height:0" coordorigin="5605,11037" coordsize="4967,0" path="m5605,11037l10572,11037e" filled="f" stroked="t" strokeweight="0.58004pt" strokecolor="#000000">
              <v:path arrowok="t"/>
            </v:shape>
            <v:shape style="position:absolute;left:1337;top:11315;width:1111;height:0" coordorigin="1337,11315" coordsize="1111,0" path="m1337,11315l2448,11315e" filled="f" stroked="t" strokeweight="0.57998pt" strokecolor="#000000">
              <v:path arrowok="t"/>
            </v:shape>
            <v:shape style="position:absolute;left:2458;top:11315;width:3137;height:0" coordorigin="2458,11315" coordsize="3137,0" path="m2458,11315l5595,11315e" filled="f" stroked="t" strokeweight="0.57998pt" strokecolor="#000000">
              <v:path arrowok="t"/>
            </v:shape>
            <v:shape style="position:absolute;left:5605;top:11315;width:4967;height:0" coordorigin="5605,11315" coordsize="4967,0" path="m5605,11315l10572,11315e" filled="f" stroked="t" strokeweight="0.57998pt" strokecolor="#000000">
              <v:path arrowok="t"/>
            </v:shape>
            <v:shape style="position:absolute;left:1337;top:11593;width:1111;height:0" coordorigin="1337,11593" coordsize="1111,0" path="m1337,11593l2448,11593e" filled="f" stroked="t" strokeweight="0.57998pt" strokecolor="#000000">
              <v:path arrowok="t"/>
            </v:shape>
            <v:shape style="position:absolute;left:2458;top:11593;width:3137;height:0" coordorigin="2458,11593" coordsize="3137,0" path="m2458,11593l5595,11593e" filled="f" stroked="t" strokeweight="0.57998pt" strokecolor="#000000">
              <v:path arrowok="t"/>
            </v:shape>
            <v:shape style="position:absolute;left:5605;top:11593;width:4967;height:0" coordorigin="5605,11593" coordsize="4967,0" path="m5605,11593l10572,11593e" filled="f" stroked="t" strokeweight="0.57998pt" strokecolor="#000000">
              <v:path arrowok="t"/>
            </v:shape>
            <v:shape style="position:absolute;left:1337;top:11872;width:1111;height:0" coordorigin="1337,11872" coordsize="1111,0" path="m1337,11872l2448,11872e" filled="f" stroked="t" strokeweight="0.58004pt" strokecolor="#000000">
              <v:path arrowok="t"/>
            </v:shape>
            <v:shape style="position:absolute;left:2458;top:11872;width:3137;height:0" coordorigin="2458,11872" coordsize="3137,0" path="m2458,11872l5595,11872e" filled="f" stroked="t" strokeweight="0.58004pt" strokecolor="#000000">
              <v:path arrowok="t"/>
            </v:shape>
            <v:shape style="position:absolute;left:5605;top:11872;width:4967;height:0" coordorigin="5605,11872" coordsize="4967,0" path="m5605,11872l10572,11872e" filled="f" stroked="t" strokeweight="0.58004pt" strokecolor="#000000">
              <v:path arrowok="t"/>
            </v:shape>
            <v:shape style="position:absolute;left:1337;top:12150;width:1111;height:0" coordorigin="1337,12150" coordsize="1111,0" path="m1337,12150l2448,12150e" filled="f" stroked="t" strokeweight="0.57998pt" strokecolor="#000000">
              <v:path arrowok="t"/>
            </v:shape>
            <v:shape style="position:absolute;left:2458;top:12150;width:3137;height:0" coordorigin="2458,12150" coordsize="3137,0" path="m2458,12150l5595,12150e" filled="f" stroked="t" strokeweight="0.57998pt" strokecolor="#000000">
              <v:path arrowok="t"/>
            </v:shape>
            <v:shape style="position:absolute;left:5605;top:12150;width:4967;height:0" coordorigin="5605,12150" coordsize="4967,0" path="m5605,12150l10572,12150e" filled="f" stroked="t" strokeweight="0.57998pt" strokecolor="#000000">
              <v:path arrowok="t"/>
            </v:shape>
            <v:shape style="position:absolute;left:1337;top:12429;width:1111;height:0" coordorigin="1337,12429" coordsize="1111,0" path="m1337,12429l2448,12429e" filled="f" stroked="t" strokeweight="0.57998pt" strokecolor="#000000">
              <v:path arrowok="t"/>
            </v:shape>
            <v:shape style="position:absolute;left:2458;top:12429;width:3137;height:0" coordorigin="2458,12429" coordsize="3137,0" path="m2458,12429l5595,12429e" filled="f" stroked="t" strokeweight="0.57998pt" strokecolor="#000000">
              <v:path arrowok="t"/>
            </v:shape>
            <v:shape style="position:absolute;left:5605;top:12429;width:4967;height:0" coordorigin="5605,12429" coordsize="4967,0" path="m5605,12429l10572,12429e" filled="f" stroked="t" strokeweight="0.57998pt" strokecolor="#000000">
              <v:path arrowok="t"/>
            </v:shape>
            <v:shape style="position:absolute;left:1337;top:12976;width:1111;height:0" coordorigin="1337,12976" coordsize="1111,0" path="m1337,12976l2448,12976e" filled="f" stroked="t" strokeweight="0.57998pt" strokecolor="#000000">
              <v:path arrowok="t"/>
            </v:shape>
            <v:shape style="position:absolute;left:2458;top:12976;width:3137;height:0" coordorigin="2458,12976" coordsize="3137,0" path="m2458,12976l5595,12976e" filled="f" stroked="t" strokeweight="0.57998pt" strokecolor="#000000">
              <v:path arrowok="t"/>
            </v:shape>
            <v:shape style="position:absolute;left:5605;top:12976;width:4967;height:0" coordorigin="5605,12976" coordsize="4967,0" path="m5605,12976l10572,12976e" filled="f" stroked="t" strokeweight="0.57998pt" strokecolor="#000000">
              <v:path arrowok="t"/>
            </v:shape>
            <v:shape style="position:absolute;left:1337;top:13524;width:1111;height:0" coordorigin="1337,13524" coordsize="1111,0" path="m1337,13524l2448,13524e" filled="f" stroked="t" strokeweight="0.57998pt" strokecolor="#000000">
              <v:path arrowok="t"/>
            </v:shape>
            <v:shape style="position:absolute;left:2458;top:13524;width:3137;height:0" coordorigin="2458,13524" coordsize="3137,0" path="m2458,13524l5595,13524e" filled="f" stroked="t" strokeweight="0.57998pt" strokecolor="#000000">
              <v:path arrowok="t"/>
            </v:shape>
            <v:shape style="position:absolute;left:5605;top:13524;width:4967;height:0" coordorigin="5605,13524" coordsize="4967,0" path="m5605,13524l10572,13524e" filled="f" stroked="t" strokeweight="0.57998pt" strokecolor="#000000">
              <v:path arrowok="t"/>
            </v:shape>
            <v:shape style="position:absolute;left:1337;top:14071;width:1111;height:0" coordorigin="1337,14071" coordsize="1111,0" path="m1337,14071l2448,14071e" filled="f" stroked="t" strokeweight="0.57998pt" strokecolor="#000000">
              <v:path arrowok="t"/>
            </v:shape>
            <v:shape style="position:absolute;left:2458;top:14071;width:3137;height:0" coordorigin="2458,14071" coordsize="3137,0" path="m2458,14071l5595,14071e" filled="f" stroked="t" strokeweight="0.57998pt" strokecolor="#000000">
              <v:path arrowok="t"/>
            </v:shape>
            <v:shape style="position:absolute;left:5605;top:14071;width:4967;height:0" coordorigin="5605,14071" coordsize="4967,0" path="m5605,14071l10572,14071e" filled="f" stroked="t" strokeweight="0.57998pt" strokecolor="#000000">
              <v:path arrowok="t"/>
            </v:shape>
            <v:shape style="position:absolute;left:1337;top:14349;width:1111;height:0" coordorigin="1337,14349" coordsize="1111,0" path="m1337,14349l2448,14349e" filled="f" stroked="t" strokeweight="0.57998pt" strokecolor="#000000">
              <v:path arrowok="t"/>
            </v:shape>
            <v:shape style="position:absolute;left:2458;top:14349;width:3137;height:0" coordorigin="2458,14349" coordsize="3137,0" path="m2458,14349l5595,14349e" filled="f" stroked="t" strokeweight="0.57998pt" strokecolor="#000000">
              <v:path arrowok="t"/>
            </v:shape>
            <v:shape style="position:absolute;left:5605;top:14349;width:4967;height:0" coordorigin="5605,14349" coordsize="4967,0" path="m5605,14349l10572,14349e" filled="f" stroked="t" strokeweight="0.57998pt" strokecolor="#000000">
              <v:path arrowok="t"/>
            </v:shape>
            <v:shape style="position:absolute;left:5600;top:936;width:0;height:14503" coordorigin="5600,936" coordsize="0,14503" path="m5600,936l5600,15439e" filled="f" stroked="t" strokeweight="0.58001pt" strokecolor="#000000">
              <v:path arrowok="t"/>
            </v:shape>
            <v:shape style="position:absolute;left:1337;top:15434;width:1111;height:0" coordorigin="1337,15434" coordsize="1111,0" path="m1337,15434l2448,15434e" filled="f" stroked="t" strokeweight="0.58004pt" strokecolor="#000000">
              <v:path arrowok="t"/>
            </v:shape>
            <v:shape style="position:absolute;left:2458;top:15434;width:3137;height:0" coordorigin="2458,15434" coordsize="3137,0" path="m2458,15434l5595,15434e" filled="f" stroked="t" strokeweight="0.58004pt" strokecolor="#000000">
              <v:path arrowok="t"/>
            </v:shape>
            <v:shape style="position:absolute;left:5605;top:15434;width:4967;height:0" coordorigin="5605,15434" coordsize="4967,0" path="m5605,15434l10572,15434e" filled="f" stroked="t" strokeweight="0.58004pt" strokecolor="#000000">
              <v:path arrowok="t"/>
            </v:shape>
            <v:shape style="position:absolute;left:1332;top:936;width:0;height:15319" coordorigin="1332,936" coordsize="0,15319" path="m1332,936l1332,16255e" filled="f" stroked="t" strokeweight="0.58pt" strokecolor="#000000">
              <v:path arrowok="t"/>
            </v:shape>
            <v:shape style="position:absolute;left:1337;top:16250;width:1111;height:0" coordorigin="1337,16250" coordsize="1111,0" path="m1337,16250l2448,16250e" filled="f" stroked="t" strokeweight="0.58004pt" strokecolor="#000000">
              <v:path arrowok="t"/>
            </v:shape>
            <v:shape style="position:absolute;left:2453;top:5879;width:0;height:10376" coordorigin="2453,5879" coordsize="0,10376" path="m2453,5879l2453,16255e" filled="f" stroked="t" strokeweight="0.58pt" strokecolor="#000000">
              <v:path arrowok="t"/>
            </v:shape>
            <v:shape style="position:absolute;left:2458;top:16250;width:8113;height:0" coordorigin="2458,16250" coordsize="8113,0" path="m2458,16250l10571,16250e" filled="f" stroked="t" strokeweight="0.58004pt" strokecolor="#000000">
              <v:path arrowok="t"/>
            </v:shape>
            <v:shape style="position:absolute;left:10576;top:936;width:0;height:15319" coordorigin="10576,936" coordsize="0,15319" path="m10576,936l10576,16255e" filled="f" stroked="t" strokeweight="0.58004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10.</w:t>
        <w:tab/>
      </w:r>
      <w:r>
        <w:rPr>
          <w:rFonts w:cs="Calibri" w:hAnsi="Calibri" w:eastAsia="Calibri" w:ascii="Calibri"/>
          <w:sz w:val="22"/>
          <w:szCs w:val="22"/>
        </w:rPr>
        <w:t>Particulars of place (with periods of residence) where you have resided for more than</w:t>
      </w:r>
      <w:r>
        <w:rPr>
          <w:rFonts w:cs="Calibri" w:hAnsi="Calibri" w:eastAsia="Calibri" w:ascii="Calibri"/>
          <w:sz w:val="22"/>
          <w:szCs w:val="22"/>
        </w:rPr>
        <w:t> one year at a time during the proceeding five years. In case of stay abroad ( including</w:t>
      </w:r>
      <w:r>
        <w:rPr>
          <w:rFonts w:cs="Calibri" w:hAnsi="Calibri" w:eastAsia="Calibri" w:ascii="Calibri"/>
          <w:sz w:val="22"/>
          <w:szCs w:val="22"/>
        </w:rPr>
        <w:t> Pakistan), particulars of all placed where you have resided for more than one year after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1" w:lineRule="auto" w:line="248"/>
        <w:ind w:left="924" w:right="-40" w:firstLine="298"/>
      </w:pPr>
      <w:r>
        <w:rPr>
          <w:rFonts w:cs="Calibri" w:hAnsi="Calibri" w:eastAsia="Calibri" w:ascii="Calibri"/>
          <w:sz w:val="22"/>
          <w:szCs w:val="22"/>
        </w:rPr>
        <w:t>attaining the age of 21 years, should be given.</w:t>
      </w:r>
      <w:r>
        <w:rPr>
          <w:rFonts w:cs="Calibri" w:hAnsi="Calibri" w:eastAsia="Calibri" w:ascii="Calibri"/>
          <w:sz w:val="22"/>
          <w:szCs w:val="22"/>
        </w:rPr>
        <w:t> From                              To              Residential     Address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exact" w:line="260"/>
        <w:ind w:left="3809" w:right="-32"/>
      </w:pPr>
      <w:r>
        <w:rPr>
          <w:rFonts w:cs="Calibri" w:hAnsi="Calibri" w:eastAsia="Calibri" w:ascii="Calibri"/>
          <w:sz w:val="22"/>
          <w:szCs w:val="22"/>
        </w:rPr>
        <w:t>in     full(i.e.     Village,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3809" w:right="-40"/>
      </w:pPr>
      <w:r>
        <w:rPr>
          <w:rFonts w:cs="Calibri" w:hAnsi="Calibri" w:eastAsia="Calibri" w:ascii="Calibri"/>
          <w:sz w:val="22"/>
          <w:szCs w:val="22"/>
        </w:rPr>
        <w:t>Thana   &amp;   District   or</w:t>
      </w:r>
      <w:r>
        <w:rPr>
          <w:rFonts w:cs="Calibri" w:hAnsi="Calibri" w:eastAsia="Calibri" w:ascii="Calibri"/>
          <w:sz w:val="22"/>
          <w:szCs w:val="22"/>
        </w:rPr>
        <w:t> House                     No.</w:t>
      </w:r>
      <w:r>
        <w:rPr>
          <w:rFonts w:cs="Calibri" w:hAnsi="Calibri" w:eastAsia="Calibri" w:ascii="Calibri"/>
          <w:sz w:val="22"/>
          <w:szCs w:val="22"/>
        </w:rPr>
        <w:t> Lane/Street/Road    &amp;</w:t>
      </w:r>
      <w:r>
        <w:rPr>
          <w:rFonts w:cs="Calibri" w:hAnsi="Calibri" w:eastAsia="Calibri" w:ascii="Calibri"/>
          <w:sz w:val="22"/>
          <w:szCs w:val="22"/>
        </w:rPr>
        <w:t> Town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right="78"/>
        <w:sectPr>
          <w:pgSz w:w="11920" w:h="16840"/>
          <w:pgMar w:top="360" w:bottom="280" w:left="1340" w:right="1320"/>
          <w:cols w:num="2" w:equalWidth="off">
            <w:col w:w="5749" w:space="213"/>
            <w:col w:w="3298"/>
          </w:cols>
        </w:sectPr>
      </w:pPr>
      <w:r>
        <w:rPr>
          <w:rFonts w:cs="Calibri" w:hAnsi="Calibri" w:eastAsia="Calibri" w:ascii="Calibri"/>
          <w:sz w:val="22"/>
          <w:szCs w:val="22"/>
        </w:rPr>
        <w:t>Name of the District Head Quarter</w:t>
      </w:r>
      <w:r>
        <w:rPr>
          <w:rFonts w:cs="Calibri" w:hAnsi="Calibri" w:eastAsia="Calibri" w:ascii="Calibri"/>
          <w:sz w:val="22"/>
          <w:szCs w:val="22"/>
        </w:rPr>
        <w:t> or     the     place     mentioned     in</w:t>
      </w:r>
      <w:r>
        <w:rPr>
          <w:rFonts w:cs="Calibri" w:hAnsi="Calibri" w:eastAsia="Calibri" w:ascii="Calibri"/>
          <w:sz w:val="22"/>
          <w:szCs w:val="22"/>
        </w:rPr>
        <w:t> preceding column.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360" w:bottom="280" w:left="1340" w:right="13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2100" w:val="left"/>
        </w:tabs>
        <w:jc w:val="both"/>
        <w:spacing w:before="12"/>
        <w:ind w:left="2104" w:right="-40" w:hanging="2004"/>
      </w:pPr>
      <w:r>
        <w:rPr>
          <w:rFonts w:cs="Calibri" w:hAnsi="Calibri" w:eastAsia="Calibri" w:ascii="Calibri"/>
          <w:sz w:val="22"/>
          <w:szCs w:val="22"/>
        </w:rPr>
        <w:t>11.</w:t>
        <w:tab/>
      </w:r>
      <w:r>
        <w:rPr>
          <w:rFonts w:cs="Calibri" w:hAnsi="Calibri" w:eastAsia="Calibri" w:ascii="Calibri"/>
          <w:sz w:val="22"/>
          <w:szCs w:val="22"/>
        </w:rPr>
        <w:t>Name    (in</w:t>
      </w:r>
      <w:r>
        <w:rPr>
          <w:rFonts w:cs="Calibri" w:hAnsi="Calibri" w:eastAsia="Calibri" w:ascii="Calibri"/>
          <w:sz w:val="22"/>
          <w:szCs w:val="22"/>
        </w:rPr>
        <w:t> full          &amp;</w:t>
      </w:r>
      <w:r>
        <w:rPr>
          <w:rFonts w:cs="Calibri" w:hAnsi="Calibri" w:eastAsia="Calibri" w:ascii="Calibri"/>
          <w:sz w:val="22"/>
          <w:szCs w:val="22"/>
        </w:rPr>
        <w:t> aliases     if</w:t>
      </w:r>
      <w:r>
        <w:rPr>
          <w:rFonts w:cs="Calibri" w:hAnsi="Calibri" w:eastAsia="Calibri" w:ascii="Calibri"/>
          <w:sz w:val="22"/>
          <w:szCs w:val="22"/>
        </w:rPr>
        <w:t> any)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60"/>
      </w:pPr>
      <w:r>
        <w:rPr>
          <w:rFonts w:cs="Calibri" w:hAnsi="Calibri" w:eastAsia="Calibri" w:ascii="Calibri"/>
          <w:sz w:val="22"/>
          <w:szCs w:val="22"/>
        </w:rPr>
        <w:t>a)    Father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2"/>
        <w:ind w:right="-4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Nationality</w:t>
      </w:r>
      <w:r>
        <w:rPr>
          <w:rFonts w:cs="Calibri" w:hAnsi="Calibri" w:eastAsia="Calibri" w:ascii="Calibri"/>
          <w:sz w:val="22"/>
          <w:szCs w:val="22"/>
        </w:rPr>
        <w:t> (by  birth  &amp;</w:t>
      </w:r>
      <w:r>
        <w:rPr>
          <w:rFonts w:cs="Calibri" w:hAnsi="Calibri" w:eastAsia="Calibri" w:ascii="Calibri"/>
          <w:sz w:val="22"/>
          <w:szCs w:val="22"/>
        </w:rPr>
        <w:t> or             by</w:t>
      </w:r>
      <w:r>
        <w:rPr>
          <w:rFonts w:cs="Calibri" w:hAnsi="Calibri" w:eastAsia="Calibri" w:ascii="Calibri"/>
          <w:sz w:val="22"/>
          <w:szCs w:val="22"/>
        </w:rPr>
        <w:t> domicile)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right="-6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Place      of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Birth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right="-15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Occupation</w:t>
      </w:r>
      <w:r>
        <w:rPr>
          <w:rFonts w:cs="Calibri" w:hAnsi="Calibri" w:eastAsia="Calibri" w:ascii="Calibri"/>
          <w:sz w:val="22"/>
          <w:szCs w:val="22"/>
        </w:rPr>
        <w:t> (if</w:t>
      </w:r>
      <w:r>
        <w:rPr>
          <w:rFonts w:cs="Calibri" w:hAnsi="Calibri" w:eastAsia="Calibri" w:ascii="Calibri"/>
          <w:sz w:val="22"/>
          <w:szCs w:val="22"/>
        </w:rPr>
        <w:t> employed,</w:t>
      </w:r>
      <w:r>
        <w:rPr>
          <w:rFonts w:cs="Calibri" w:hAnsi="Calibri" w:eastAsia="Calibri" w:ascii="Calibri"/>
          <w:sz w:val="22"/>
          <w:szCs w:val="22"/>
        </w:rPr>
        <w:t> give</w:t>
      </w:r>
      <w:r>
        <w:rPr>
          <w:rFonts w:cs="Calibri" w:hAnsi="Calibri" w:eastAsia="Calibri" w:ascii="Calibri"/>
          <w:sz w:val="22"/>
          <w:szCs w:val="22"/>
        </w:rPr>
        <w:t> designation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right="-53"/>
      </w:pPr>
      <w:r>
        <w:rPr>
          <w:rFonts w:cs="Calibri" w:hAnsi="Calibri" w:eastAsia="Calibri" w:ascii="Calibri"/>
          <w:sz w:val="22"/>
          <w:szCs w:val="22"/>
        </w:rPr>
        <w:t>&amp;      official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address)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right="142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Present</w:t>
      </w:r>
      <w:r>
        <w:rPr>
          <w:rFonts w:cs="Calibri" w:hAnsi="Calibri" w:eastAsia="Calibri" w:ascii="Calibri"/>
          <w:sz w:val="22"/>
          <w:szCs w:val="22"/>
        </w:rPr>
        <w:t> postal</w:t>
      </w:r>
      <w:r>
        <w:rPr>
          <w:rFonts w:cs="Calibri" w:hAnsi="Calibri" w:eastAsia="Calibri" w:ascii="Calibri"/>
          <w:sz w:val="22"/>
          <w:szCs w:val="22"/>
        </w:rPr>
        <w:t> address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"/>
        <w:ind w:right="-40"/>
      </w:pPr>
      <w:r>
        <w:rPr>
          <w:rFonts w:cs="Calibri" w:hAnsi="Calibri" w:eastAsia="Calibri" w:ascii="Calibri"/>
          <w:sz w:val="22"/>
          <w:szCs w:val="22"/>
        </w:rPr>
        <w:t>(if    dead,</w:t>
      </w:r>
      <w:r>
        <w:rPr>
          <w:rFonts w:cs="Calibri" w:hAnsi="Calibri" w:eastAsia="Calibri" w:ascii="Calibri"/>
          <w:sz w:val="22"/>
          <w:szCs w:val="22"/>
        </w:rPr>
        <w:t> give    last</w:t>
      </w:r>
      <w:r>
        <w:rPr>
          <w:rFonts w:cs="Calibri" w:hAnsi="Calibri" w:eastAsia="Calibri" w:ascii="Calibri"/>
          <w:sz w:val="22"/>
          <w:szCs w:val="22"/>
        </w:rPr>
        <w:t> address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right="134"/>
        <w:sectPr>
          <w:type w:val="continuous"/>
          <w:pgSz w:w="11920" w:h="16840"/>
          <w:pgMar w:top="360" w:bottom="280" w:left="1340" w:right="1320"/>
          <w:cols w:num="6" w:equalWidth="off">
            <w:col w:w="3056" w:space="213"/>
            <w:col w:w="1039" w:space="214"/>
            <w:col w:w="963" w:space="214"/>
            <w:col w:w="1071" w:space="215"/>
            <w:col w:w="878" w:space="212"/>
            <w:col w:w="1185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Permanent</w:t>
      </w:r>
      <w:r>
        <w:rPr>
          <w:rFonts w:cs="Calibri" w:hAnsi="Calibri" w:eastAsia="Calibri" w:ascii="Calibri"/>
          <w:sz w:val="22"/>
          <w:szCs w:val="22"/>
        </w:rPr>
        <w:t> Home</w:t>
      </w:r>
      <w:r>
        <w:rPr>
          <w:rFonts w:cs="Calibri" w:hAnsi="Calibri" w:eastAsia="Calibri" w:ascii="Calibri"/>
          <w:sz w:val="22"/>
          <w:szCs w:val="22"/>
        </w:rPr>
        <w:t> address.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460"/>
      </w:pPr>
      <w:r>
        <w:rPr>
          <w:rFonts w:cs="Calibri" w:hAnsi="Calibri" w:eastAsia="Calibri" w:ascii="Calibri"/>
          <w:sz w:val="22"/>
          <w:szCs w:val="22"/>
        </w:rPr>
        <w:t>b)    Mother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460"/>
      </w:pPr>
      <w:r>
        <w:rPr>
          <w:rFonts w:cs="Calibri" w:hAnsi="Calibri" w:eastAsia="Calibri" w:ascii="Calibri"/>
          <w:sz w:val="22"/>
          <w:szCs w:val="22"/>
        </w:rPr>
        <w:t>c)    Spouse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920" w:val="left"/>
        </w:tabs>
        <w:jc w:val="left"/>
        <w:spacing w:before="12"/>
        <w:ind w:left="926" w:right="82" w:hanging="826"/>
        <w:sectPr>
          <w:type w:val="continuous"/>
          <w:pgSz w:w="11920" w:h="16840"/>
          <w:pgMar w:top="3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12.</w:t>
        <w:tab/>
      </w:r>
      <w:r>
        <w:rPr>
          <w:rFonts w:cs="Calibri" w:hAnsi="Calibri" w:eastAsia="Calibri" w:ascii="Calibri"/>
          <w:sz w:val="22"/>
          <w:szCs w:val="22"/>
        </w:rPr>
        <w:t>Information  to  be  furnished  with  regard  to  son(s)  and/or  daughters  in  case  they  are</w:t>
      </w:r>
      <w:r>
        <w:rPr>
          <w:rFonts w:cs="Calibri" w:hAnsi="Calibri" w:eastAsia="Calibri" w:ascii="Calibri"/>
          <w:sz w:val="22"/>
          <w:szCs w:val="22"/>
        </w:rPr>
        <w:t> studying/living in a foreign country: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9"/>
        <w:ind w:left="2104" w:right="-40" w:hanging="2004"/>
      </w:pPr>
      <w:r>
        <w:rPr>
          <w:rFonts w:cs="Calibri" w:hAnsi="Calibri" w:eastAsia="Calibri" w:ascii="Calibri"/>
          <w:sz w:val="22"/>
          <w:szCs w:val="22"/>
        </w:rPr>
        <w:t>Name                              Nationality        by</w:t>
      </w:r>
      <w:r>
        <w:rPr>
          <w:rFonts w:cs="Calibri" w:hAnsi="Calibri" w:eastAsia="Calibri" w:ascii="Calibri"/>
          <w:sz w:val="22"/>
          <w:szCs w:val="22"/>
        </w:rPr>
        <w:t> birth    &amp;    or    by</w:t>
      </w:r>
      <w:r>
        <w:rPr>
          <w:rFonts w:cs="Calibri" w:hAnsi="Calibri" w:eastAsia="Calibri" w:ascii="Calibri"/>
          <w:sz w:val="22"/>
          <w:szCs w:val="22"/>
        </w:rPr>
        <w:t> domicile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1791" w:right="-40" w:hanging="1791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Place of birth            Country  in  which</w:t>
      </w:r>
      <w:r>
        <w:rPr>
          <w:rFonts w:cs="Calibri" w:hAnsi="Calibri" w:eastAsia="Calibri" w:ascii="Calibri"/>
          <w:sz w:val="22"/>
          <w:szCs w:val="22"/>
        </w:rPr>
        <w:t> studying/living</w:t>
      </w:r>
      <w:r>
        <w:rPr>
          <w:rFonts w:cs="Calibri" w:hAnsi="Calibri" w:eastAsia="Calibri" w:ascii="Calibri"/>
          <w:sz w:val="22"/>
          <w:szCs w:val="22"/>
        </w:rPr>
        <w:t> with full address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9"/>
        <w:ind w:right="77"/>
        <w:sectPr>
          <w:type w:val="continuous"/>
          <w:pgSz w:w="11920" w:h="16840"/>
          <w:pgMar w:top="360" w:bottom="280" w:left="1340" w:right="1320"/>
          <w:cols w:num="3" w:equalWidth="off">
            <w:col w:w="3680" w:space="215"/>
            <w:col w:w="3419" w:space="211"/>
            <w:col w:w="1735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Date  from  which</w:t>
      </w:r>
      <w:r>
        <w:rPr>
          <w:rFonts w:cs="Calibri" w:hAnsi="Calibri" w:eastAsia="Calibri" w:ascii="Calibri"/>
          <w:sz w:val="22"/>
          <w:szCs w:val="22"/>
        </w:rPr>
        <w:t> studying/living  in</w:t>
      </w:r>
      <w:r>
        <w:rPr>
          <w:rFonts w:cs="Calibri" w:hAnsi="Calibri" w:eastAsia="Calibri" w:ascii="Calibri"/>
          <w:sz w:val="22"/>
          <w:szCs w:val="22"/>
        </w:rPr>
        <w:t> the            country</w:t>
      </w:r>
      <w:r>
        <w:rPr>
          <w:rFonts w:cs="Calibri" w:hAnsi="Calibri" w:eastAsia="Calibri" w:ascii="Calibri"/>
          <w:sz w:val="22"/>
          <w:szCs w:val="22"/>
        </w:rPr>
        <w:t> mentioned  in  the</w:t>
      </w:r>
      <w:r>
        <w:rPr>
          <w:rFonts w:cs="Calibri" w:hAnsi="Calibri" w:eastAsia="Calibri" w:ascii="Calibri"/>
          <w:sz w:val="22"/>
          <w:szCs w:val="22"/>
        </w:rPr>
        <w:t> previous column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920" w:val="left"/>
        </w:tabs>
        <w:jc w:val="left"/>
        <w:spacing w:before="11" w:lineRule="exact" w:line="260"/>
        <w:ind w:left="926" w:right="76" w:hanging="826"/>
        <w:sectPr>
          <w:type w:val="continuous"/>
          <w:pgSz w:w="11920" w:h="16840"/>
          <w:pgMar w:top="3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13.</w:t>
        <w:tab/>
      </w:r>
      <w:r>
        <w:rPr>
          <w:rFonts w:cs="Calibri" w:hAnsi="Calibri" w:eastAsia="Calibri" w:ascii="Calibri"/>
          <w:sz w:val="22"/>
          <w:szCs w:val="22"/>
        </w:rPr>
        <w:t>Educational  qualification  showing  places  of  education  with  years  in  Schools  and  Colleges</w:t>
      </w:r>
      <w:r>
        <w:rPr>
          <w:rFonts w:cs="Calibri" w:hAnsi="Calibri" w:eastAsia="Calibri" w:ascii="Calibri"/>
          <w:sz w:val="22"/>
          <w:szCs w:val="22"/>
        </w:rPr>
        <w:t> since 15</w:t>
      </w:r>
      <w:r>
        <w:rPr>
          <w:rFonts w:cs="Calibri" w:hAnsi="Calibri" w:eastAsia="Calibri" w:ascii="Calibri"/>
          <w:w w:val="99"/>
          <w:position w:val="10"/>
          <w:sz w:val="14"/>
          <w:szCs w:val="14"/>
        </w:rPr>
        <w:t>th</w:t>
      </w:r>
      <w:r>
        <w:rPr>
          <w:rFonts w:cs="Calibri" w:hAnsi="Calibri" w:eastAsia="Calibri" w:ascii="Calibri"/>
          <w:w w:val="100"/>
          <w:position w:val="10"/>
          <w:sz w:val="14"/>
          <w:szCs w:val="14"/>
        </w:rPr>
        <w:t>  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year of age: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left="100" w:right="-60"/>
      </w:pPr>
      <w:r>
        <w:rPr>
          <w:rFonts w:cs="Calibri" w:hAnsi="Calibri" w:eastAsia="Calibri" w:ascii="Calibri"/>
          <w:sz w:val="22"/>
          <w:szCs w:val="22"/>
        </w:rPr>
        <w:t>Name  of  School/College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z w:val="22"/>
          <w:szCs w:val="22"/>
        </w:rPr>
        <w:t>(with full address)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sectPr>
          <w:type w:val="continuous"/>
          <w:pgSz w:w="11920" w:h="16840"/>
          <w:pgMar w:top="360" w:bottom="280" w:left="1340" w:right="1320"/>
          <w:cols w:num="2" w:equalWidth="off">
            <w:col w:w="2350" w:space="215"/>
            <w:col w:w="6695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Date of Entering                Date of Leaving                 Examination Passed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  <w:sectPr>
          <w:type w:val="continuous"/>
          <w:pgSz w:w="11920" w:h="16840"/>
          <w:pgMar w:top="360" w:bottom="280" w:left="1340" w:right="13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 w:right="-40"/>
      </w:pPr>
      <w:r>
        <w:rPr>
          <w:rFonts w:cs="Calibri" w:hAnsi="Calibri" w:eastAsia="Calibri" w:ascii="Calibri"/>
          <w:sz w:val="22"/>
          <w:szCs w:val="22"/>
        </w:rPr>
        <w:t>14.</w:t>
      </w:r>
      <w:r>
        <w:rPr>
          <w:rFonts w:cs="Calibri" w:hAnsi="Calibri" w:eastAsia="Calibri" w:ascii="Calibri"/>
          <w:sz w:val="22"/>
          <w:szCs w:val="22"/>
        </w:rPr>
        <w:t> (a)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2"/>
        <w:ind w:right="82"/>
        <w:sectPr>
          <w:type w:val="continuous"/>
          <w:pgSz w:w="11920" w:h="16840"/>
          <w:pgMar w:top="360" w:bottom="280" w:left="1340" w:right="1320"/>
          <w:cols w:num="2" w:equalWidth="off">
            <w:col w:w="382" w:space="371"/>
            <w:col w:w="8507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Are  you  holding  or  have  any  time  held  an  appointment  under  Central  or  State  Govt.  or  a</w:t>
      </w:r>
      <w:r>
        <w:rPr>
          <w:rFonts w:cs="Calibri" w:hAnsi="Calibri" w:eastAsia="Calibri" w:ascii="Calibri"/>
          <w:sz w:val="22"/>
          <w:szCs w:val="22"/>
        </w:rPr>
        <w:t> Semi-Government or a Quasi Government  body or an autonomous body or a Public Sector</w:t>
      </w:r>
      <w:r>
        <w:rPr>
          <w:rFonts w:cs="Calibri" w:hAnsi="Calibri" w:eastAsia="Calibri" w:ascii="Calibri"/>
          <w:sz w:val="22"/>
          <w:szCs w:val="22"/>
        </w:rPr>
        <w:t> Undertaking  or   a   Private  Firm   or   Institution?   If  so,   give   full  particulars   with   date   of</w:t>
      </w:r>
      <w:r>
        <w:rPr>
          <w:rFonts w:cs="Calibri" w:hAnsi="Calibri" w:eastAsia="Calibri" w:ascii="Calibri"/>
          <w:sz w:val="22"/>
          <w:szCs w:val="22"/>
        </w:rPr>
        <w:t> employment up-to-date.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1099" w:right="-53"/>
      </w:pPr>
      <w:r>
        <w:rPr>
          <w:rFonts w:cs="Calibri" w:hAnsi="Calibri" w:eastAsia="Calibri" w:ascii="Calibri"/>
          <w:sz w:val="22"/>
          <w:szCs w:val="22"/>
        </w:rPr>
        <w:t>Period                        Designation,  emoluments  &amp;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Full       name       &amp;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sectPr>
          <w:type w:val="continuous"/>
          <w:pgSz w:w="11920" w:h="16840"/>
          <w:pgMar w:top="360" w:bottom="280" w:left="1340" w:right="1320"/>
          <w:cols w:num="3" w:equalWidth="off">
            <w:col w:w="5469" w:space="217"/>
            <w:col w:w="1626" w:space="212"/>
            <w:col w:w="1736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Reasons            for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501" w:right="-53"/>
      </w:pPr>
      <w:r>
        <w:pict>
          <v:group style="position:absolute;margin-left:66.334pt;margin-top:21.07pt;width:462.776pt;height:787.876pt;mso-position-horizontal-relative:page;mso-position-vertical-relative:page;z-index:-469" coordorigin="1327,421" coordsize="9256,15758">
            <v:shape style="position:absolute;left:1337;top:432;width:1111;height:0" coordorigin="1337,432" coordsize="1111,0" path="m1337,432l2448,432e" filled="f" stroked="t" strokeweight="0.58pt" strokecolor="#000000">
              <v:path arrowok="t"/>
            </v:shape>
            <v:shape style="position:absolute;left:2458;top:432;width:8113;height:0" coordorigin="2458,432" coordsize="8113,0" path="m2458,432l10571,432e" filled="f" stroked="t" strokeweight="0.58pt" strokecolor="#000000">
              <v:path arrowok="t"/>
            </v:shape>
            <v:shape style="position:absolute;left:2453;top:427;width:0;height:288" coordorigin="2453,427" coordsize="0,288" path="m2453,427l2453,715e" filled="f" stroked="t" strokeweight="0.58pt" strokecolor="#000000">
              <v:path arrowok="t"/>
            </v:shape>
            <v:shape style="position:absolute;left:1337;top:710;width:1111;height:0" coordorigin="1337,710" coordsize="1111,0" path="m1337,710l2448,710e" filled="f" stroked="t" strokeweight="0.58pt" strokecolor="#000000">
              <v:path arrowok="t"/>
            </v:shape>
            <v:shape style="position:absolute;left:2458;top:710;width:1205;height:0" coordorigin="2458,710" coordsize="1205,0" path="m2458,710l3663,710e" filled="f" stroked="t" strokeweight="0.58pt" strokecolor="#000000">
              <v:path arrowok="t"/>
            </v:shape>
            <v:shape style="position:absolute;left:3672;top:710;width:1364;height:0" coordorigin="3672,710" coordsize="1364,0" path="m3672,710l5036,710e" filled="f" stroked="t" strokeweight="0.58pt" strokecolor="#000000">
              <v:path arrowok="t"/>
            </v:shape>
            <v:shape style="position:absolute;left:5046;top:710;width:2146;height:0" coordorigin="5046,710" coordsize="2146,0" path="m5046,710l7192,710e" filled="f" stroked="t" strokeweight="0.58pt" strokecolor="#000000">
              <v:path arrowok="t"/>
            </v:shape>
            <v:shape style="position:absolute;left:7201;top:710;width:3370;height:0" coordorigin="7201,710" coordsize="3370,0" path="m7201,710l10571,710e" filled="f" stroked="t" strokeweight="0.58pt" strokecolor="#000000">
              <v:path arrowok="t"/>
            </v:shape>
            <v:shape style="position:absolute;left:1337;top:2331;width:2326;height:0" coordorigin="1337,2331" coordsize="2326,0" path="m1337,2331l3663,2331e" filled="f" stroked="t" strokeweight="0.58pt" strokecolor="#000000">
              <v:path arrowok="t"/>
            </v:shape>
            <v:shape style="position:absolute;left:3672;top:2331;width:1364;height:0" coordorigin="3672,2331" coordsize="1364,0" path="m3672,2331l5036,2331e" filled="f" stroked="t" strokeweight="0.58pt" strokecolor="#000000">
              <v:path arrowok="t"/>
            </v:shape>
            <v:shape style="position:absolute;left:5046;top:2331;width:2146;height:0" coordorigin="5046,2331" coordsize="2146,0" path="m5046,2331l7192,2331e" filled="f" stroked="t" strokeweight="0.58pt" strokecolor="#000000">
              <v:path arrowok="t"/>
            </v:shape>
            <v:shape style="position:absolute;left:7201;top:2331;width:3370;height:0" coordorigin="7201,2331" coordsize="3370,0" path="m7201,2331l10571,2331e" filled="f" stroked="t" strokeweight="0.58pt" strokecolor="#000000">
              <v:path arrowok="t"/>
            </v:shape>
            <v:shape style="position:absolute;left:3668;top:706;width:0;height:2984" coordorigin="3668,706" coordsize="0,2984" path="m3668,706l3668,3689e" filled="f" stroked="t" strokeweight="0.58001pt" strokecolor="#000000">
              <v:path arrowok="t"/>
            </v:shape>
            <v:shape style="position:absolute;left:5041;top:706;width:0;height:2984" coordorigin="5041,706" coordsize="0,2984" path="m5041,706l5041,3689e" filled="f" stroked="t" strokeweight="0.58001pt" strokecolor="#000000">
              <v:path arrowok="t"/>
            </v:shape>
            <v:shape style="position:absolute;left:7197;top:706;width:0;height:2984" coordorigin="7197,706" coordsize="0,2984" path="m7197,706l7197,3689e" filled="f" stroked="t" strokeweight="0.57998pt" strokecolor="#000000">
              <v:path arrowok="t"/>
            </v:shape>
            <v:shape style="position:absolute;left:1337;top:3684;width:1994;height:0" coordorigin="1337,3684" coordsize="1994,0" path="m1337,3684l3332,3684e" filled="f" stroked="t" strokeweight="0.58pt" strokecolor="#000000">
              <v:path arrowok="t"/>
            </v:shape>
            <v:shape style="position:absolute;left:3341;top:3684;width:322;height:0" coordorigin="3341,3684" coordsize="322,0" path="m3341,3684l3663,3684e" filled="f" stroked="t" strokeweight="0.58pt" strokecolor="#000000">
              <v:path arrowok="t"/>
            </v:shape>
            <v:shape style="position:absolute;left:3672;top:3684;width:824;height:0" coordorigin="3672,3684" coordsize="824,0" path="m3672,3684l4496,3684e" filled="f" stroked="t" strokeweight="0.58pt" strokecolor="#000000">
              <v:path arrowok="t"/>
            </v:shape>
            <v:shape style="position:absolute;left:4506;top:3684;width:530;height:0" coordorigin="4506,3684" coordsize="530,0" path="m4506,3684l5036,3684e" filled="f" stroked="t" strokeweight="0.58pt" strokecolor="#000000">
              <v:path arrowok="t"/>
            </v:shape>
            <v:shape style="position:absolute;left:5046;top:3684;width:703;height:0" coordorigin="5046,3684" coordsize="703,0" path="m5046,3684l5749,3684e" filled="f" stroked="t" strokeweight="0.58pt" strokecolor="#000000">
              <v:path arrowok="t"/>
            </v:shape>
            <v:shape style="position:absolute;left:5759;top:3684;width:1169;height:0" coordorigin="5759,3684" coordsize="1169,0" path="m5759,3684l6928,3684e" filled="f" stroked="t" strokeweight="0.58pt" strokecolor="#000000">
              <v:path arrowok="t"/>
            </v:shape>
            <v:shape style="position:absolute;left:6937;top:3684;width:254;height:0" coordorigin="6937,3684" coordsize="254,0" path="m6937,3684l7192,3684e" filled="f" stroked="t" strokeweight="0.58pt" strokecolor="#000000">
              <v:path arrowok="t"/>
            </v:shape>
            <v:shape style="position:absolute;left:7201;top:3684;width:1010;height:0" coordorigin="7201,3684" coordsize="1010,0" path="m7201,3684l8212,3684e" filled="f" stroked="t" strokeweight="0.58pt" strokecolor="#000000">
              <v:path arrowok="t"/>
            </v:shape>
            <v:shape style="position:absolute;left:8221;top:3684;width:1083;height:0" coordorigin="8221,3684" coordsize="1083,0" path="m8221,3684l9304,3684e" filled="f" stroked="t" strokeweight="0.58pt" strokecolor="#000000">
              <v:path arrowok="t"/>
            </v:shape>
            <v:shape style="position:absolute;left:9314;top:3684;width:1258;height:0" coordorigin="9314,3684" coordsize="1258,0" path="m9314,3684l10572,3684e" filled="f" stroked="t" strokeweight="0.58pt" strokecolor="#000000">
              <v:path arrowok="t"/>
            </v:shape>
            <v:shape style="position:absolute;left:1337;top:5573;width:1994;height:0" coordorigin="1337,5573" coordsize="1994,0" path="m1337,5573l3332,5573e" filled="f" stroked="t" strokeweight="0.57998pt" strokecolor="#000000">
              <v:path arrowok="t"/>
            </v:shape>
            <v:shape style="position:absolute;left:3341;top:5573;width:1155;height:0" coordorigin="3341,5573" coordsize="1155,0" path="m3341,5573l4496,5573e" filled="f" stroked="t" strokeweight="0.57998pt" strokecolor="#000000">
              <v:path arrowok="t"/>
            </v:shape>
            <v:shape style="position:absolute;left:4506;top:5573;width:1243;height:0" coordorigin="4506,5573" coordsize="1243,0" path="m4506,5573l5749,5573e" filled="f" stroked="t" strokeweight="0.57998pt" strokecolor="#000000">
              <v:path arrowok="t"/>
            </v:shape>
            <v:shape style="position:absolute;left:5759;top:5573;width:1169;height:0" coordorigin="5759,5573" coordsize="1169,0" path="m5759,5573l6928,5573e" filled="f" stroked="t" strokeweight="0.57998pt" strokecolor="#000000">
              <v:path arrowok="t"/>
            </v:shape>
            <v:shape style="position:absolute;left:6937;top:5573;width:1274;height:0" coordorigin="6937,5573" coordsize="1274,0" path="m6937,5573l8212,5573e" filled="f" stroked="t" strokeweight="0.57998pt" strokecolor="#000000">
              <v:path arrowok="t"/>
            </v:shape>
            <v:shape style="position:absolute;left:8221;top:5573;width:1083;height:0" coordorigin="8221,5573" coordsize="1083,0" path="m8221,5573l9304,5573e" filled="f" stroked="t" strokeweight="0.57998pt" strokecolor="#000000">
              <v:path arrowok="t"/>
            </v:shape>
            <v:shape style="position:absolute;left:9314;top:5573;width:1258;height:0" coordorigin="9314,5573" coordsize="1258,0" path="m9314,5573l10572,5573e" filled="f" stroked="t" strokeweight="0.57998pt" strokecolor="#000000">
              <v:path arrowok="t"/>
            </v:shape>
            <v:shape style="position:absolute;left:1337;top:6390;width:1994;height:0" coordorigin="1337,6390" coordsize="1994,0" path="m1337,6390l3332,6390e" filled="f" stroked="t" strokeweight="0.57998pt" strokecolor="#000000">
              <v:path arrowok="t"/>
            </v:shape>
            <v:shape style="position:absolute;left:3341;top:6390;width:1155;height:0" coordorigin="3341,6390" coordsize="1155,0" path="m3341,6390l4496,6390e" filled="f" stroked="t" strokeweight="0.57998pt" strokecolor="#000000">
              <v:path arrowok="t"/>
            </v:shape>
            <v:shape style="position:absolute;left:4506;top:6390;width:1243;height:0" coordorigin="4506,6390" coordsize="1243,0" path="m4506,6390l5749,6390e" filled="f" stroked="t" strokeweight="0.57998pt" strokecolor="#000000">
              <v:path arrowok="t"/>
            </v:shape>
            <v:shape style="position:absolute;left:5759;top:6390;width:1169;height:0" coordorigin="5759,6390" coordsize="1169,0" path="m5759,6390l6928,6390e" filled="f" stroked="t" strokeweight="0.57998pt" strokecolor="#000000">
              <v:path arrowok="t"/>
            </v:shape>
            <v:shape style="position:absolute;left:6937;top:6390;width:1274;height:0" coordorigin="6937,6390" coordsize="1274,0" path="m6937,6390l8212,6390e" filled="f" stroked="t" strokeweight="0.57998pt" strokecolor="#000000">
              <v:path arrowok="t"/>
            </v:shape>
            <v:shape style="position:absolute;left:8221;top:6390;width:1083;height:0" coordorigin="8221,6390" coordsize="1083,0" path="m8221,6390l9304,6390e" filled="f" stroked="t" strokeweight="0.57998pt" strokecolor="#000000">
              <v:path arrowok="t"/>
            </v:shape>
            <v:shape style="position:absolute;left:9314;top:6390;width:1258;height:0" coordorigin="9314,6390" coordsize="1258,0" path="m9314,6390l10572,6390e" filled="f" stroked="t" strokeweight="0.57998pt" strokecolor="#000000">
              <v:path arrowok="t"/>
            </v:shape>
            <v:shape style="position:absolute;left:1337;top:7206;width:1994;height:0" coordorigin="1337,7206" coordsize="1994,0" path="m1337,7206l3332,7206e" filled="f" stroked="t" strokeweight="0.58001pt" strokecolor="#000000">
              <v:path arrowok="t"/>
            </v:shape>
            <v:shape style="position:absolute;left:3341;top:7206;width:1155;height:0" coordorigin="3341,7206" coordsize="1155,0" path="m3341,7206l4496,7206e" filled="f" stroked="t" strokeweight="0.58001pt" strokecolor="#000000">
              <v:path arrowok="t"/>
            </v:shape>
            <v:shape style="position:absolute;left:4506;top:7206;width:1243;height:0" coordorigin="4506,7206" coordsize="1243,0" path="m4506,7206l5749,7206e" filled="f" stroked="t" strokeweight="0.58001pt" strokecolor="#000000">
              <v:path arrowok="t"/>
            </v:shape>
            <v:shape style="position:absolute;left:5759;top:7206;width:1169;height:0" coordorigin="5759,7206" coordsize="1169,0" path="m5759,7206l6928,7206e" filled="f" stroked="t" strokeweight="0.58001pt" strokecolor="#000000">
              <v:path arrowok="t"/>
            </v:shape>
            <v:shape style="position:absolute;left:6937;top:7206;width:1274;height:0" coordorigin="6937,7206" coordsize="1274,0" path="m6937,7206l8212,7206e" filled="f" stroked="t" strokeweight="0.58001pt" strokecolor="#000000">
              <v:path arrowok="t"/>
            </v:shape>
            <v:shape style="position:absolute;left:8221;top:7206;width:1083;height:0" coordorigin="8221,7206" coordsize="1083,0" path="m8221,7206l9304,7206e" filled="f" stroked="t" strokeweight="0.58001pt" strokecolor="#000000">
              <v:path arrowok="t"/>
            </v:shape>
            <v:shape style="position:absolute;left:9314;top:7206;width:1258;height:0" coordorigin="9314,7206" coordsize="1258,0" path="m9314,7206l10572,7206e" filled="f" stroked="t" strokeweight="0.58001pt" strokecolor="#000000">
              <v:path arrowok="t"/>
            </v:shape>
            <v:shape style="position:absolute;left:3336;top:3680;width:0;height:4347" coordorigin="3336,3680" coordsize="0,4347" path="m3336,3680l3336,8027e" filled="f" stroked="t" strokeweight="0.58pt" strokecolor="#000000">
              <v:path arrowok="t"/>
            </v:shape>
            <v:shape style="position:absolute;left:4501;top:3680;width:0;height:4347" coordorigin="4501,3680" coordsize="0,4347" path="m4501,3680l4501,8027e" filled="f" stroked="t" strokeweight="0.58pt" strokecolor="#000000">
              <v:path arrowok="t"/>
            </v:shape>
            <v:shape style="position:absolute;left:5754;top:3680;width:0;height:4347" coordorigin="5754,3680" coordsize="0,4347" path="m5754,3680l5754,8027e" filled="f" stroked="t" strokeweight="0.58001pt" strokecolor="#000000">
              <v:path arrowok="t"/>
            </v:shape>
            <v:shape style="position:absolute;left:6933;top:3680;width:0;height:4347" coordorigin="6933,3680" coordsize="0,4347" path="m6933,3680l6933,8027e" filled="f" stroked="t" strokeweight="0.58001pt" strokecolor="#000000">
              <v:path arrowok="t"/>
            </v:shape>
            <v:shape style="position:absolute;left:8217;top:3680;width:0;height:4347" coordorigin="8217,3680" coordsize="0,4347" path="m8217,3680l8217,8027e" filled="f" stroked="t" strokeweight="0.57998pt" strokecolor="#000000">
              <v:path arrowok="t"/>
            </v:shape>
            <v:shape style="position:absolute;left:9309;top:3680;width:0;height:4347" coordorigin="9309,3680" coordsize="0,4347" path="m9309,3680l9309,8027e" filled="f" stroked="t" strokeweight="0.58001pt" strokecolor="#000000">
              <v:path arrowok="t"/>
            </v:shape>
            <v:shape style="position:absolute;left:1337;top:8022;width:816;height:0" coordorigin="1337,8022" coordsize="816,0" path="m1337,8022l2153,8022e" filled="f" stroked="t" strokeweight="0.58001pt" strokecolor="#000000">
              <v:path arrowok="t"/>
            </v:shape>
            <v:shape style="position:absolute;left:2163;top:8022;width:1169;height:0" coordorigin="2163,8022" coordsize="1169,0" path="m2163,8022l3332,8022e" filled="f" stroked="t" strokeweight="0.58001pt" strokecolor="#000000">
              <v:path arrowok="t"/>
            </v:shape>
            <v:shape style="position:absolute;left:3341;top:8022;width:1155;height:0" coordorigin="3341,8022" coordsize="1155,0" path="m3341,8022l4496,8022e" filled="f" stroked="t" strokeweight="0.58001pt" strokecolor="#000000">
              <v:path arrowok="t"/>
            </v:shape>
            <v:shape style="position:absolute;left:4506;top:8022;width:1243;height:0" coordorigin="4506,8022" coordsize="1243,0" path="m4506,8022l5749,8022e" filled="f" stroked="t" strokeweight="0.58001pt" strokecolor="#000000">
              <v:path arrowok="t"/>
            </v:shape>
            <v:shape style="position:absolute;left:5759;top:8022;width:1169;height:0" coordorigin="5759,8022" coordsize="1169,0" path="m5759,8022l6928,8022e" filled="f" stroked="t" strokeweight="0.58001pt" strokecolor="#000000">
              <v:path arrowok="t"/>
            </v:shape>
            <v:shape style="position:absolute;left:6937;top:8022;width:1274;height:0" coordorigin="6937,8022" coordsize="1274,0" path="m6937,8022l8212,8022e" filled="f" stroked="t" strokeweight="0.58001pt" strokecolor="#000000">
              <v:path arrowok="t"/>
            </v:shape>
            <v:shape style="position:absolute;left:8221;top:8022;width:1083;height:0" coordorigin="8221,8022" coordsize="1083,0" path="m8221,8022l9304,8022e" filled="f" stroked="t" strokeweight="0.58001pt" strokecolor="#000000">
              <v:path arrowok="t"/>
            </v:shape>
            <v:shape style="position:absolute;left:9314;top:8022;width:1258;height:0" coordorigin="9314,8022" coordsize="1258,0" path="m9314,8022l10572,8022e" filled="f" stroked="t" strokeweight="0.58001pt" strokecolor="#000000">
              <v:path arrowok="t"/>
            </v:shape>
            <v:shape style="position:absolute;left:2158;top:8017;width:0;height:557" coordorigin="2158,8017" coordsize="0,557" path="m2158,8017l2158,8574e" filled="f" stroked="t" strokeweight="0.58pt" strokecolor="#000000">
              <v:path arrowok="t"/>
            </v:shape>
            <v:shape style="position:absolute;left:1337;top:8569;width:816;height:0" coordorigin="1337,8569" coordsize="816,0" path="m1337,8569l2153,8569e" filled="f" stroked="t" strokeweight="0.58001pt" strokecolor="#000000">
              <v:path arrowok="t"/>
            </v:shape>
            <v:shape style="position:absolute;left:2163;top:8569;width:1169;height:0" coordorigin="2163,8569" coordsize="1169,0" path="m2163,8569l3332,8569e" filled="f" stroked="t" strokeweight="0.58001pt" strokecolor="#000000">
              <v:path arrowok="t"/>
            </v:shape>
            <v:shape style="position:absolute;left:3341;top:8569;width:1781;height:0" coordorigin="3341,8569" coordsize="1781,0" path="m3341,8569l5122,8569e" filled="f" stroked="t" strokeweight="0.58001pt" strokecolor="#000000">
              <v:path arrowok="t"/>
            </v:shape>
            <v:shape style="position:absolute;left:5132;top:8569;width:1781;height:0" coordorigin="5132,8569" coordsize="1781,0" path="m5132,8569l6913,8569e" filled="f" stroked="t" strokeweight="0.58001pt" strokecolor="#000000">
              <v:path arrowok="t"/>
            </v:shape>
            <v:shape style="position:absolute;left:6923;top:8569;width:1829;height:0" coordorigin="6923,8569" coordsize="1829,0" path="m6923,8569l8752,8569e" filled="f" stroked="t" strokeweight="0.58001pt" strokecolor="#000000">
              <v:path arrowok="t"/>
            </v:shape>
            <v:shape style="position:absolute;left:8761;top:8569;width:1810;height:0" coordorigin="8761,8569" coordsize="1810,0" path="m8761,8569l10571,8569e" filled="f" stroked="t" strokeweight="0.58001pt" strokecolor="#000000">
              <v:path arrowok="t"/>
            </v:shape>
            <v:shape style="position:absolute;left:1337;top:9921;width:1994;height:0" coordorigin="1337,9921" coordsize="1994,0" path="m1337,9921l3332,9921e" filled="f" stroked="t" strokeweight="0.58001pt" strokecolor="#000000">
              <v:path arrowok="t"/>
            </v:shape>
            <v:shape style="position:absolute;left:3341;top:9921;width:1781;height:0" coordorigin="3341,9921" coordsize="1781,0" path="m3341,9921l5122,9921e" filled="f" stroked="t" strokeweight="0.58001pt" strokecolor="#000000">
              <v:path arrowok="t"/>
            </v:shape>
            <v:shape style="position:absolute;left:5132;top:9921;width:1781;height:0" coordorigin="5132,9921" coordsize="1781,0" path="m5132,9921l6913,9921e" filled="f" stroked="t" strokeweight="0.58001pt" strokecolor="#000000">
              <v:path arrowok="t"/>
            </v:shape>
            <v:shape style="position:absolute;left:6923;top:9921;width:1829;height:0" coordorigin="6923,9921" coordsize="1829,0" path="m6923,9921l8752,9921e" filled="f" stroked="t" strokeweight="0.58001pt" strokecolor="#000000">
              <v:path arrowok="t"/>
            </v:shape>
            <v:shape style="position:absolute;left:8761;top:9921;width:1810;height:0" coordorigin="8761,9921" coordsize="1810,0" path="m8761,9921l10571,9921e" filled="f" stroked="t" strokeweight="0.58001pt" strokecolor="#000000">
              <v:path arrowok="t"/>
            </v:shape>
            <v:shape style="position:absolute;left:3336;top:8564;width:0;height:2715" coordorigin="3336,8564" coordsize="0,2715" path="m3336,8564l3336,11279e" filled="f" stroked="t" strokeweight="0.58pt" strokecolor="#000000">
              <v:path arrowok="t"/>
            </v:shape>
            <v:shape style="position:absolute;left:5127;top:8564;width:0;height:2715" coordorigin="5127,8564" coordsize="0,2715" path="m5127,8564l5127,11279e" filled="f" stroked="t" strokeweight="0.58001pt" strokecolor="#000000">
              <v:path arrowok="t"/>
            </v:shape>
            <v:shape style="position:absolute;left:6918;top:8564;width:0;height:2715" coordorigin="6918,8564" coordsize="0,2715" path="m6918,8564l6918,11279e" filled="f" stroked="t" strokeweight="0.58001pt" strokecolor="#000000">
              <v:path arrowok="t"/>
            </v:shape>
            <v:shape style="position:absolute;left:8757;top:8564;width:0;height:2715" coordorigin="8757,8564" coordsize="0,2715" path="m8757,8564l8757,11279e" filled="f" stroked="t" strokeweight="0.57998pt" strokecolor="#000000">
              <v:path arrowok="t"/>
            </v:shape>
            <v:shape style="position:absolute;left:1337;top:11274;width:816;height:0" coordorigin="1337,11274" coordsize="816,0" path="m1337,11274l2153,11274e" filled="f" stroked="t" strokeweight="0.58004pt" strokecolor="#000000">
              <v:path arrowok="t"/>
            </v:shape>
            <v:shape style="position:absolute;left:2163;top:11274;width:1169;height:0" coordorigin="2163,11274" coordsize="1169,0" path="m2163,11274l3332,11274e" filled="f" stroked="t" strokeweight="0.58004pt" strokecolor="#000000">
              <v:path arrowok="t"/>
            </v:shape>
            <v:shape style="position:absolute;left:3341;top:11274;width:1781;height:0" coordorigin="3341,11274" coordsize="1781,0" path="m3341,11274l5122,11274e" filled="f" stroked="t" strokeweight="0.58004pt" strokecolor="#000000">
              <v:path arrowok="t"/>
            </v:shape>
            <v:shape style="position:absolute;left:5132;top:11274;width:1781;height:0" coordorigin="5132,11274" coordsize="1781,0" path="m5132,11274l6913,11274e" filled="f" stroked="t" strokeweight="0.58004pt" strokecolor="#000000">
              <v:path arrowok="t"/>
            </v:shape>
            <v:shape style="position:absolute;left:6923;top:11274;width:1829;height:0" coordorigin="6923,11274" coordsize="1829,0" path="m6923,11274l8752,11274e" filled="f" stroked="t" strokeweight="0.58004pt" strokecolor="#000000">
              <v:path arrowok="t"/>
            </v:shape>
            <v:shape style="position:absolute;left:8761;top:11274;width:1810;height:0" coordorigin="8761,11274" coordsize="1810,0" path="m8761,11274l10571,11274e" filled="f" stroked="t" strokeweight="0.58004pt" strokecolor="#000000">
              <v:path arrowok="t"/>
            </v:shape>
            <v:shape style="position:absolute;left:2158;top:11269;width:0;height:557" coordorigin="2158,11269" coordsize="0,557" path="m2158,11269l2158,11826e" filled="f" stroked="t" strokeweight="0.58pt" strokecolor="#000000">
              <v:path arrowok="t"/>
            </v:shape>
            <v:shape style="position:absolute;left:1337;top:11821;width:816;height:0" coordorigin="1337,11821" coordsize="816,0" path="m1337,11821l2153,11821e" filled="f" stroked="t" strokeweight="0.57998pt" strokecolor="#000000">
              <v:path arrowok="t"/>
            </v:shape>
            <v:shape style="position:absolute;left:2163;top:11821;width:1630;height:0" coordorigin="2163,11821" coordsize="1630,0" path="m2163,11821l3792,11821e" filled="f" stroked="t" strokeweight="0.57998pt" strokecolor="#000000">
              <v:path arrowok="t"/>
            </v:shape>
            <v:shape style="position:absolute;left:3802;top:11821;width:2247;height:0" coordorigin="3802,11821" coordsize="2247,0" path="m3802,11821l6049,11821e" filled="f" stroked="t" strokeweight="0.57998pt" strokecolor="#000000">
              <v:path arrowok="t"/>
            </v:shape>
            <v:shape style="position:absolute;left:6059;top:11821;width:2235;height:0" coordorigin="6059,11821" coordsize="2235,0" path="m6059,11821l8293,11821e" filled="f" stroked="t" strokeweight="0.57998pt" strokecolor="#000000">
              <v:path arrowok="t"/>
            </v:shape>
            <v:shape style="position:absolute;left:8303;top:11821;width:2268;height:0" coordorigin="8303,11821" coordsize="2268,0" path="m8303,11821l10571,11821e" filled="f" stroked="t" strokeweight="0.57998pt" strokecolor="#000000">
              <v:path arrowok="t"/>
            </v:shape>
            <v:shape style="position:absolute;left:1337;top:12369;width:2455;height:0" coordorigin="1337,12369" coordsize="2455,0" path="m1337,12369l3792,12369e" filled="f" stroked="t" strokeweight="0.57998pt" strokecolor="#000000">
              <v:path arrowok="t"/>
            </v:shape>
            <v:shape style="position:absolute;left:3802;top:12369;width:2247;height:0" coordorigin="3802,12369" coordsize="2247,0" path="m3802,12369l6049,12369e" filled="f" stroked="t" strokeweight="0.57998pt" strokecolor="#000000">
              <v:path arrowok="t"/>
            </v:shape>
            <v:shape style="position:absolute;left:6059;top:12369;width:2235;height:0" coordorigin="6059,12369" coordsize="2235,0" path="m6059,12369l8293,12369e" filled="f" stroked="t" strokeweight="0.57998pt" strokecolor="#000000">
              <v:path arrowok="t"/>
            </v:shape>
            <v:shape style="position:absolute;left:8303;top:12369;width:2268;height:0" coordorigin="8303,12369" coordsize="2268,0" path="m8303,12369l10571,12369e" filled="f" stroked="t" strokeweight="0.57998pt" strokecolor="#000000">
              <v:path arrowok="t"/>
            </v:shape>
            <v:shape style="position:absolute;left:3797;top:11817;width:0;height:1373" coordorigin="3797,11817" coordsize="0,1373" path="m3797,11817l3797,13189e" filled="f" stroked="t" strokeweight="0.58pt" strokecolor="#000000">
              <v:path arrowok="t"/>
            </v:shape>
            <v:shape style="position:absolute;left:6054;top:11817;width:0;height:1373" coordorigin="6054,11817" coordsize="0,1373" path="m6054,11817l6054,13189e" filled="f" stroked="t" strokeweight="0.58001pt" strokecolor="#000000">
              <v:path arrowok="t"/>
            </v:shape>
            <v:shape style="position:absolute;left:8298;top:11817;width:0;height:1373" coordorigin="8298,11817" coordsize="0,1373" path="m8298,11817l8298,13189e" filled="f" stroked="t" strokeweight="0.58001pt" strokecolor="#000000">
              <v:path arrowok="t"/>
            </v:shape>
            <v:shape style="position:absolute;left:1337;top:13185;width:646;height:0" coordorigin="1337,13185" coordsize="646,0" path="m1337,13185l1983,13185e" filled="f" stroked="t" strokeweight="0.57998pt" strokecolor="#000000">
              <v:path arrowok="t"/>
            </v:shape>
            <v:shape style="position:absolute;left:1992;top:13185;width:1800;height:0" coordorigin="1992,13185" coordsize="1800,0" path="m1992,13185l3792,13185e" filled="f" stroked="t" strokeweight="0.57998pt" strokecolor="#000000">
              <v:path arrowok="t"/>
            </v:shape>
            <v:shape style="position:absolute;left:3802;top:13185;width:2247;height:0" coordorigin="3802,13185" coordsize="2247,0" path="m3802,13185l6049,13185e" filled="f" stroked="t" strokeweight="0.57998pt" strokecolor="#000000">
              <v:path arrowok="t"/>
            </v:shape>
            <v:shape style="position:absolute;left:6059;top:13185;width:2235;height:0" coordorigin="6059,13185" coordsize="2235,0" path="m6059,13185l8293,13185e" filled="f" stroked="t" strokeweight="0.57998pt" strokecolor="#000000">
              <v:path arrowok="t"/>
            </v:shape>
            <v:shape style="position:absolute;left:8303;top:13185;width:2268;height:0" coordorigin="8303,13185" coordsize="2268,0" path="m8303,13185l10571,13185e" filled="f" stroked="t" strokeweight="0.57998pt" strokecolor="#000000">
              <v:path arrowok="t"/>
            </v:shape>
            <v:shape style="position:absolute;left:1988;top:13180;width:0;height:1095" coordorigin="1988,13180" coordsize="0,1095" path="m1988,13180l1988,14275e" filled="f" stroked="t" strokeweight="0.58pt" strokecolor="#000000">
              <v:path arrowok="t"/>
            </v:shape>
            <v:shape style="position:absolute;left:1337;top:14270;width:646;height:0" coordorigin="1337,14270" coordsize="646,0" path="m1337,14270l1983,14270e" filled="f" stroked="t" strokeweight="0.58004pt" strokecolor="#000000">
              <v:path arrowok="t"/>
            </v:shape>
            <v:shape style="position:absolute;left:1992;top:14270;width:2132;height:0" coordorigin="1992,14270" coordsize="2132,0" path="m1992,14270l4124,14270e" filled="f" stroked="t" strokeweight="0.58004pt" strokecolor="#000000">
              <v:path arrowok="t"/>
            </v:shape>
            <v:shape style="position:absolute;left:4134;top:14270;width:2780;height:0" coordorigin="4134,14270" coordsize="2780,0" path="m4134,14270l6913,14270e" filled="f" stroked="t" strokeweight="0.58004pt" strokecolor="#000000">
              <v:path arrowok="t"/>
            </v:shape>
            <v:shape style="position:absolute;left:6923;top:14270;width:1829;height:0" coordorigin="6923,14270" coordsize="1829,0" path="m6923,14270l8752,14270e" filled="f" stroked="t" strokeweight="0.58004pt" strokecolor="#000000">
              <v:path arrowok="t"/>
            </v:shape>
            <v:shape style="position:absolute;left:8761;top:14270;width:1810;height:0" coordorigin="8761,14270" coordsize="1810,0" path="m8761,14270l10571,14270e" filled="f" stroked="t" strokeweight="0.58004pt" strokecolor="#000000">
              <v:path arrowok="t"/>
            </v:shape>
            <v:shape style="position:absolute;left:1337;top:14548;width:1481;height:0" coordorigin="1337,14548" coordsize="1481,0" path="m1337,14548l2818,14548e" filled="f" stroked="t" strokeweight="0.57998pt" strokecolor="#000000">
              <v:path arrowok="t"/>
            </v:shape>
            <v:shape style="position:absolute;left:2828;top:14548;width:1296;height:0" coordorigin="2828,14548" coordsize="1296,0" path="m2828,14548l4124,14548e" filled="f" stroked="t" strokeweight="0.57998pt" strokecolor="#000000">
              <v:path arrowok="t"/>
            </v:shape>
            <v:shape style="position:absolute;left:1337;top:15084;width:1481;height:0" coordorigin="1337,15084" coordsize="1481,0" path="m1337,15084l2818,15084e" filled="f" stroked="t" strokeweight="0.57998pt" strokecolor="#000000">
              <v:path arrowok="t"/>
            </v:shape>
            <v:shape style="position:absolute;left:2828;top:15084;width:1296;height:0" coordorigin="2828,15084" coordsize="1296,0" path="m2828,15084l4124,15084e" filled="f" stroked="t" strokeweight="0.57998pt" strokecolor="#000000">
              <v:path arrowok="t"/>
            </v:shape>
            <v:shape style="position:absolute;left:4134;top:15084;width:2780;height:0" coordorigin="4134,15084" coordsize="2780,0" path="m4134,15084l6913,15084e" filled="f" stroked="t" strokeweight="0.57998pt" strokecolor="#000000">
              <v:path arrowok="t"/>
            </v:shape>
            <v:shape style="position:absolute;left:6923;top:15084;width:1829;height:0" coordorigin="6923,15084" coordsize="1829,0" path="m6923,15084l8752,15084e" filled="f" stroked="t" strokeweight="0.57998pt" strokecolor="#000000">
              <v:path arrowok="t"/>
            </v:shape>
            <v:shape style="position:absolute;left:8761;top:15084;width:1810;height:0" coordorigin="8761,15084" coordsize="1810,0" path="m8761,15084l10571,15084e" filled="f" stroked="t" strokeweight="0.57998pt" strokecolor="#000000">
              <v:path arrowok="t"/>
            </v:shape>
            <v:shape style="position:absolute;left:1332;top:427;width:0;height:15746" coordorigin="1332,427" coordsize="0,15746" path="m1332,427l1332,16173e" filled="f" stroked="t" strokeweight="0.58pt" strokecolor="#000000">
              <v:path arrowok="t"/>
            </v:shape>
            <v:shape style="position:absolute;left:1337;top:16168;width:1481;height:0" coordorigin="1337,16168" coordsize="1481,0" path="m1337,16168l2818,16168e" filled="f" stroked="t" strokeweight="0.57998pt" strokecolor="#000000">
              <v:path arrowok="t"/>
            </v:shape>
            <v:shape style="position:absolute;left:2823;top:14544;width:0;height:1630" coordorigin="2823,14544" coordsize="0,1630" path="m2823,14544l2823,16173e" filled="f" stroked="t" strokeweight="0.58pt" strokecolor="#000000">
              <v:path arrowok="t"/>
            </v:shape>
            <v:shape style="position:absolute;left:2828;top:16168;width:1296;height:0" coordorigin="2828,16168" coordsize="1296,0" path="m2828,16168l4124,16168e" filled="f" stroked="t" strokeweight="0.57998pt" strokecolor="#000000">
              <v:path arrowok="t"/>
            </v:shape>
            <v:shape style="position:absolute;left:4129;top:14265;width:0;height:1908" coordorigin="4129,14265" coordsize="0,1908" path="m4129,14265l4129,16173e" filled="f" stroked="t" strokeweight="0.58pt" strokecolor="#000000">
              <v:path arrowok="t"/>
            </v:shape>
            <v:shape style="position:absolute;left:4134;top:16168;width:2780;height:0" coordorigin="4134,16168" coordsize="2780,0" path="m4134,16168l6913,16168e" filled="f" stroked="t" strokeweight="0.57998pt" strokecolor="#000000">
              <v:path arrowok="t"/>
            </v:shape>
            <v:shape style="position:absolute;left:6918;top:14265;width:0;height:1908" coordorigin="6918,14265" coordsize="0,1908" path="m6918,14265l6918,16173e" filled="f" stroked="t" strokeweight="0.58001pt" strokecolor="#000000">
              <v:path arrowok="t"/>
            </v:shape>
            <v:shape style="position:absolute;left:6923;top:16168;width:1829;height:0" coordorigin="6923,16168" coordsize="1829,0" path="m6923,16168l8752,16168e" filled="f" stroked="t" strokeweight="0.57998pt" strokecolor="#000000">
              <v:path arrowok="t"/>
            </v:shape>
            <v:shape style="position:absolute;left:8757;top:14265;width:0;height:1908" coordorigin="8757,14265" coordsize="0,1908" path="m8757,14265l8757,16173e" filled="f" stroked="t" strokeweight="0.57998pt" strokecolor="#000000">
              <v:path arrowok="t"/>
            </v:shape>
            <v:shape style="position:absolute;left:8761;top:16168;width:1810;height:0" coordorigin="8761,16168" coordsize="1810,0" path="m8761,16168l10571,16168e" filled="f" stroked="t" strokeweight="0.57998pt" strokecolor="#000000">
              <v:path arrowok="t"/>
            </v:shape>
            <v:shape style="position:absolute;left:10576;top:427;width:0;height:15746" coordorigin="10576,427" coordsize="0,15746" path="m10576,427l10576,16173e" filled="f" stroked="t" strokeweight="0.58004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2"/>
          <w:szCs w:val="22"/>
        </w:rPr>
        <w:t>From                     To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nature of employment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4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address               of</w:t>
      </w:r>
      <w:r>
        <w:rPr>
          <w:rFonts w:cs="Calibri" w:hAnsi="Calibri" w:eastAsia="Calibri" w:ascii="Calibri"/>
          <w:sz w:val="22"/>
          <w:szCs w:val="22"/>
        </w:rPr>
        <w:t> employer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77"/>
        <w:sectPr>
          <w:type w:val="continuous"/>
          <w:pgSz w:w="11920" w:h="16840"/>
          <w:pgMar w:top="360" w:bottom="280" w:left="1340" w:right="1320"/>
          <w:cols w:num="4" w:equalWidth="off">
            <w:col w:w="2248" w:space="649"/>
            <w:col w:w="2023" w:space="767"/>
            <w:col w:w="1628" w:space="211"/>
            <w:col w:w="1734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leaving    previous</w:t>
      </w:r>
      <w:r>
        <w:rPr>
          <w:rFonts w:cs="Calibri" w:hAnsi="Calibri" w:eastAsia="Calibri" w:ascii="Calibri"/>
          <w:sz w:val="22"/>
          <w:szCs w:val="22"/>
        </w:rPr>
        <w:t> service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52"/>
        <w:ind w:left="926" w:right="80" w:hanging="826"/>
      </w:pPr>
      <w:r>
        <w:rPr>
          <w:rFonts w:cs="Calibri" w:hAnsi="Calibri" w:eastAsia="Calibri" w:ascii="Calibri"/>
          <w:sz w:val="22"/>
          <w:szCs w:val="22"/>
        </w:rPr>
        <w:t>14.(b)      If     the     previous     employment     was     under     the     Government     or     India/a     State</w:t>
      </w:r>
      <w:r>
        <w:rPr>
          <w:rFonts w:cs="Calibri" w:hAnsi="Calibri" w:eastAsia="Calibri" w:ascii="Calibri"/>
          <w:sz w:val="22"/>
          <w:szCs w:val="22"/>
        </w:rPr>
        <w:t> Government/Undertaking  owned  or  controlled  by  the  Government  or  India  or  a  State</w:t>
      </w:r>
      <w:r>
        <w:rPr>
          <w:rFonts w:cs="Calibri" w:hAnsi="Calibri" w:eastAsia="Calibri" w:ascii="Calibri"/>
          <w:sz w:val="22"/>
          <w:szCs w:val="22"/>
        </w:rPr>
        <w:t> Government/and Autonomous Body/University/Local Body.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926" w:right="78"/>
      </w:pPr>
      <w:r>
        <w:rPr>
          <w:rFonts w:cs="Calibri" w:hAnsi="Calibri" w:eastAsia="Calibri" w:ascii="Calibri"/>
          <w:sz w:val="22"/>
          <w:szCs w:val="22"/>
        </w:rPr>
        <w:t>If you had left service on giving a month’s notice under Ru</w:t>
      </w:r>
      <w:r>
        <w:rPr>
          <w:rFonts w:cs="Calibri" w:hAnsi="Calibri" w:eastAsia="Calibri" w:ascii="Calibri"/>
          <w:sz w:val="22"/>
          <w:szCs w:val="22"/>
        </w:rPr>
        <w:t>le 5 of the Central Civil Services</w:t>
      </w:r>
      <w:r>
        <w:rPr>
          <w:rFonts w:cs="Calibri" w:hAnsi="Calibri" w:eastAsia="Calibri" w:ascii="Calibri"/>
          <w:sz w:val="22"/>
          <w:szCs w:val="22"/>
        </w:rPr>
        <w:t> (Temporary Service) Rules 1965, or any similar corresponding rules, were any disciplinary</w:t>
      </w:r>
      <w:r>
        <w:rPr>
          <w:rFonts w:cs="Calibri" w:hAnsi="Calibri" w:eastAsia="Calibri" w:ascii="Calibri"/>
          <w:sz w:val="22"/>
          <w:szCs w:val="22"/>
        </w:rPr>
        <w:t> proceedings framed against you, or had you been called upon to explain your conduct in</w:t>
      </w:r>
      <w:r>
        <w:rPr>
          <w:rFonts w:cs="Calibri" w:hAnsi="Calibri" w:eastAsia="Calibri" w:ascii="Calibri"/>
          <w:sz w:val="22"/>
          <w:szCs w:val="22"/>
        </w:rPr>
        <w:t> any  matter  at  the  time  you  gave  notice  or  termination  of  service,  or  at  a  subsequent</w:t>
      </w:r>
      <w:r>
        <w:rPr>
          <w:rFonts w:cs="Calibri" w:hAnsi="Calibri" w:eastAsia="Calibri" w:ascii="Calibri"/>
          <w:sz w:val="22"/>
          <w:szCs w:val="22"/>
        </w:rPr>
        <w:t> dates(s), before your service actually terminated?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100"/>
      </w:pPr>
      <w:r>
        <w:rPr>
          <w:rFonts w:cs="Calibri" w:hAnsi="Calibri" w:eastAsia="Calibri" w:ascii="Calibri"/>
          <w:sz w:val="22"/>
          <w:szCs w:val="22"/>
        </w:rPr>
        <w:t>15(i)        (a)     Have you ever been dept under detention?                                                 Yes/No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0"/>
        <w:ind w:left="926" w:right="828"/>
        <w:sectPr>
          <w:pgSz w:w="11920" w:h="16840"/>
          <w:pgMar w:top="3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(b)     Have you ever been arrested?                                                                         Yes/No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926"/>
      </w:pPr>
      <w:r>
        <w:rPr>
          <w:rFonts w:cs="Calibri" w:hAnsi="Calibri" w:eastAsia="Calibri" w:ascii="Calibri"/>
          <w:sz w:val="22"/>
          <w:szCs w:val="22"/>
        </w:rPr>
        <w:t>(c)      Have you ever been prosecuted?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30" w:right="-40"/>
      </w:pPr>
      <w:r>
        <w:rPr>
          <w:rFonts w:cs="Calibri" w:hAnsi="Calibri" w:eastAsia="Calibri" w:ascii="Calibri"/>
          <w:sz w:val="22"/>
          <w:szCs w:val="22"/>
        </w:rPr>
        <w:t>(i.e has a charge sheet in a criminal case been filed against you in</w:t>
      </w:r>
      <w:r>
        <w:rPr>
          <w:rFonts w:cs="Calibri" w:hAnsi="Calibri" w:eastAsia="Calibri" w:ascii="Calibri"/>
          <w:sz w:val="22"/>
          <w:szCs w:val="22"/>
        </w:rPr>
        <w:t> any court of law)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20" w:val="left"/>
        </w:tabs>
        <w:jc w:val="left"/>
        <w:spacing w:before="9"/>
        <w:ind w:left="1430" w:right="-39" w:hanging="504"/>
      </w:pPr>
      <w:r>
        <w:rPr>
          <w:rFonts w:cs="Calibri" w:hAnsi="Calibri" w:eastAsia="Calibri" w:ascii="Calibri"/>
          <w:sz w:val="22"/>
          <w:szCs w:val="22"/>
        </w:rPr>
        <w:t>(d)</w:t>
        <w:tab/>
      </w:r>
      <w:r>
        <w:rPr>
          <w:rFonts w:cs="Calibri" w:hAnsi="Calibri" w:eastAsia="Calibri" w:ascii="Calibri"/>
          <w:sz w:val="22"/>
          <w:szCs w:val="22"/>
        </w:rPr>
        <w:t>Is any criminal case pending against you in any Court of Law at the</w:t>
      </w:r>
      <w:r>
        <w:rPr>
          <w:rFonts w:cs="Calibri" w:hAnsi="Calibri" w:eastAsia="Calibri" w:ascii="Calibri"/>
          <w:sz w:val="22"/>
          <w:szCs w:val="22"/>
        </w:rPr>
        <w:t> time or filling up this Attestation Form?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Yes/No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ectPr>
          <w:type w:val="continuous"/>
          <w:pgSz w:w="11920" w:h="16840"/>
          <w:pgMar w:top="360" w:bottom="280" w:left="1340" w:right="1320"/>
          <w:cols w:num="2" w:equalWidth="off">
            <w:col w:w="7522" w:space="217"/>
            <w:col w:w="1521"/>
          </w:cols>
        </w:sectPr>
      </w:pPr>
      <w:r>
        <w:rPr>
          <w:rFonts w:cs="Calibri" w:hAnsi="Calibri" w:eastAsia="Calibri" w:ascii="Calibri"/>
          <w:sz w:val="22"/>
          <w:szCs w:val="22"/>
        </w:rPr>
        <w:t>Yes/No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"/>
        <w:ind w:left="926"/>
        <w:sectPr>
          <w:type w:val="continuous"/>
          <w:pgSz w:w="11920" w:h="16840"/>
          <w:pgMar w:top="360" w:bottom="280" w:left="1340" w:right="1320"/>
        </w:sectPr>
      </w:pPr>
      <w:r>
        <w:rPr>
          <w:rFonts w:cs="Calibri" w:hAnsi="Calibri" w:eastAsia="Calibri" w:ascii="Calibri"/>
          <w:sz w:val="22"/>
          <w:szCs w:val="22"/>
        </w:rPr>
        <w:t>(e)     Have you ever been convicted by a Court of Law for any Office?             Yes/No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20" w:val="left"/>
        </w:tabs>
        <w:jc w:val="both"/>
        <w:spacing w:before="10"/>
        <w:ind w:left="1430" w:right="-40" w:hanging="504"/>
      </w:pPr>
      <w:r>
        <w:rPr>
          <w:rFonts w:cs="Calibri" w:hAnsi="Calibri" w:eastAsia="Calibri" w:ascii="Calibri"/>
          <w:sz w:val="22"/>
          <w:szCs w:val="22"/>
        </w:rPr>
        <w:t>(f)</w:t>
        <w:tab/>
      </w:r>
      <w:r>
        <w:rPr>
          <w:rFonts w:cs="Calibri" w:hAnsi="Calibri" w:eastAsia="Calibri" w:ascii="Calibri"/>
          <w:sz w:val="22"/>
          <w:szCs w:val="22"/>
        </w:rPr>
        <w:t>Whether           discharged/expelled/withdrawn           from           any</w:t>
      </w:r>
      <w:r>
        <w:rPr>
          <w:rFonts w:cs="Calibri" w:hAnsi="Calibri" w:eastAsia="Calibri" w:ascii="Calibri"/>
          <w:sz w:val="22"/>
          <w:szCs w:val="22"/>
        </w:rPr>
        <w:t> training/institution under the Government or otherwise?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20" w:val="left"/>
        </w:tabs>
        <w:jc w:val="both"/>
        <w:spacing w:before="9"/>
        <w:ind w:left="1430" w:right="-37" w:hanging="504"/>
      </w:pPr>
      <w:r>
        <w:rPr>
          <w:rFonts w:cs="Calibri" w:hAnsi="Calibri" w:eastAsia="Calibri" w:ascii="Calibri"/>
          <w:sz w:val="22"/>
          <w:szCs w:val="22"/>
        </w:rPr>
        <w:t>(g)</w:t>
        <w:tab/>
      </w:r>
      <w:r>
        <w:rPr>
          <w:rFonts w:cs="Calibri" w:hAnsi="Calibri" w:eastAsia="Calibri" w:ascii="Calibri"/>
          <w:sz w:val="22"/>
          <w:szCs w:val="22"/>
        </w:rPr>
        <w:t>Have  you  ever  been  rusticated  by  any  University  or  any  other</w:t>
      </w:r>
      <w:r>
        <w:rPr>
          <w:rFonts w:cs="Calibri" w:hAnsi="Calibri" w:eastAsia="Calibri" w:ascii="Calibri"/>
          <w:sz w:val="22"/>
          <w:szCs w:val="22"/>
        </w:rPr>
        <w:t> educational authority/institution?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20" w:val="left"/>
        </w:tabs>
        <w:jc w:val="both"/>
        <w:spacing w:before="9"/>
        <w:ind w:left="1430" w:right="-39" w:hanging="504"/>
      </w:pPr>
      <w:r>
        <w:rPr>
          <w:rFonts w:cs="Calibri" w:hAnsi="Calibri" w:eastAsia="Calibri" w:ascii="Calibri"/>
          <w:sz w:val="22"/>
          <w:szCs w:val="22"/>
        </w:rPr>
        <w:t>(h)</w:t>
        <w:tab/>
      </w:r>
      <w:r>
        <w:rPr>
          <w:rFonts w:cs="Calibri" w:hAnsi="Calibri" w:eastAsia="Calibri" w:ascii="Calibri"/>
          <w:sz w:val="22"/>
          <w:szCs w:val="22"/>
        </w:rPr>
        <w:t>Have  you  ever  been  debarred/disqualified  by  any  Public  Service</w:t>
      </w:r>
      <w:r>
        <w:rPr>
          <w:rFonts w:cs="Calibri" w:hAnsi="Calibri" w:eastAsia="Calibri" w:ascii="Calibri"/>
          <w:sz w:val="22"/>
          <w:szCs w:val="22"/>
        </w:rPr>
        <w:t> Commission/Staff     Selection     Commission     for     any     of     its</w:t>
      </w:r>
      <w:r>
        <w:rPr>
          <w:rFonts w:cs="Calibri" w:hAnsi="Calibri" w:eastAsia="Calibri" w:ascii="Calibri"/>
          <w:sz w:val="22"/>
          <w:szCs w:val="22"/>
        </w:rPr>
        <w:t> examination/selection?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20" w:val="left"/>
        </w:tabs>
        <w:jc w:val="both"/>
        <w:spacing w:before="10"/>
        <w:ind w:left="1430" w:right="-40" w:hanging="1330"/>
      </w:pPr>
      <w:r>
        <w:rPr>
          <w:rFonts w:cs="Calibri" w:hAnsi="Calibri" w:eastAsia="Calibri" w:ascii="Calibri"/>
          <w:sz w:val="22"/>
          <w:szCs w:val="22"/>
        </w:rPr>
        <w:t>(ii)</w:t>
        <w:tab/>
      </w:r>
      <w:r>
        <w:rPr>
          <w:rFonts w:cs="Calibri" w:hAnsi="Calibri" w:eastAsia="Calibri" w:ascii="Calibri"/>
          <w:sz w:val="22"/>
          <w:szCs w:val="22"/>
        </w:rPr>
        <w:t>If the </w:t>
      </w:r>
      <w:r>
        <w:rPr>
          <w:rFonts w:cs="Calibri" w:hAnsi="Calibri" w:eastAsia="Calibri" w:ascii="Calibri"/>
          <w:sz w:val="22"/>
          <w:szCs w:val="22"/>
        </w:rPr>
        <w:t>answer to any of the above mentioned question is ‘Yes’ give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sz w:val="22"/>
          <w:szCs w:val="22"/>
        </w:rPr>
        <w:t>full                             particulars                             of                             the</w:t>
      </w:r>
      <w:r>
        <w:rPr>
          <w:rFonts w:cs="Calibri" w:hAnsi="Calibri" w:eastAsia="Calibri" w:ascii="Calibri"/>
          <w:sz w:val="22"/>
          <w:szCs w:val="22"/>
        </w:rPr>
        <w:t> case/arrest/detention/fine/conviction/sentence/punishment       etc</w:t>
      </w:r>
      <w:r>
        <w:rPr>
          <w:rFonts w:cs="Calibri" w:hAnsi="Calibri" w:eastAsia="Calibri" w:ascii="Calibri"/>
          <w:sz w:val="22"/>
          <w:szCs w:val="22"/>
        </w:rPr>
        <w:t> and/or      the      nature      of      the      case      pending      in      the</w:t>
      </w:r>
      <w:r>
        <w:rPr>
          <w:rFonts w:cs="Calibri" w:hAnsi="Calibri" w:eastAsia="Calibri" w:ascii="Calibri"/>
          <w:sz w:val="22"/>
          <w:szCs w:val="22"/>
        </w:rPr>
        <w:t> Court/University/Educational Authority etc at the time of filling up</w:t>
      </w:r>
      <w:r>
        <w:rPr>
          <w:rFonts w:cs="Calibri" w:hAnsi="Calibri" w:eastAsia="Calibri" w:ascii="Calibri"/>
          <w:sz w:val="22"/>
          <w:szCs w:val="22"/>
        </w:rPr>
        <w:t> this attestation form: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0" w:lineRule="auto" w:line="489"/>
        <w:ind w:right="821"/>
        <w:sectPr>
          <w:type w:val="continuous"/>
          <w:pgSz w:w="11920" w:h="16840"/>
          <w:pgMar w:top="360" w:bottom="280" w:left="1340" w:right="1320"/>
          <w:cols w:num="2" w:equalWidth="off">
            <w:col w:w="7525" w:space="214"/>
            <w:col w:w="1521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Yes/No</w:t>
      </w:r>
      <w:r>
        <w:rPr>
          <w:rFonts w:cs="Calibri" w:hAnsi="Calibri" w:eastAsia="Calibri" w:ascii="Calibri"/>
          <w:sz w:val="22"/>
          <w:szCs w:val="22"/>
        </w:rPr>
        <w:t> Yes/No</w:t>
      </w:r>
      <w:r>
        <w:rPr>
          <w:rFonts w:cs="Calibri" w:hAnsi="Calibri" w:eastAsia="Calibri" w:ascii="Calibri"/>
          <w:sz w:val="22"/>
          <w:szCs w:val="22"/>
        </w:rPr>
        <w:t> Yes/No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66.334pt;margin-top:21.07pt;width:462.776pt;height:717.56pt;mso-position-horizontal-relative:page;mso-position-vertical-relative:page;z-index:-468" coordorigin="1327,421" coordsize="9256,14351">
            <v:shape style="position:absolute;left:1337;top:432;width:816;height:0" coordorigin="1337,432" coordsize="816,0" path="m1337,432l2153,432e" filled="f" stroked="t" strokeweight="0.58pt" strokecolor="#000000">
              <v:path arrowok="t"/>
            </v:shape>
            <v:shape style="position:absolute;left:2163;top:432;width:8409;height:0" coordorigin="2163,432" coordsize="8409,0" path="m2163,432l10571,432e" filled="f" stroked="t" strokeweight="0.58pt" strokecolor="#000000">
              <v:path arrowok="t"/>
            </v:shape>
            <v:shape style="position:absolute;left:1337;top:2590;width:816;height:0" coordorigin="1337,2590" coordsize="816,0" path="m1337,2590l2153,2590e" filled="f" stroked="t" strokeweight="0.58pt" strokecolor="#000000">
              <v:path arrowok="t"/>
            </v:shape>
            <v:shape style="position:absolute;left:2163;top:2590;width:494;height:0" coordorigin="2163,2590" coordsize="494,0" path="m2163,2590l2657,2590e" filled="f" stroked="t" strokeweight="0.58pt" strokecolor="#000000">
              <v:path arrowok="t"/>
            </v:shape>
            <v:shape style="position:absolute;left:2667;top:2590;width:6299;height:0" coordorigin="2667,2590" coordsize="6299,0" path="m2667,2590l8966,2590e" filled="f" stroked="t" strokeweight="0.58pt" strokecolor="#000000">
              <v:path arrowok="t"/>
            </v:shape>
            <v:shape style="position:absolute;left:8976;top:2590;width:1596;height:0" coordorigin="8976,2590" coordsize="1596,0" path="m8976,2590l10572,2590e" filled="f" stroked="t" strokeweight="0.58pt" strokecolor="#000000">
              <v:path arrowok="t"/>
            </v:shape>
            <v:shape style="position:absolute;left:1337;top:2868;width:816;height:0" coordorigin="1337,2868" coordsize="816,0" path="m1337,2868l2153,2868e" filled="f" stroked="t" strokeweight="0.58pt" strokecolor="#000000">
              <v:path arrowok="t"/>
            </v:shape>
            <v:shape style="position:absolute;left:2163;top:2868;width:494;height:0" coordorigin="2163,2868" coordsize="494,0" path="m2163,2868l2657,2868e" filled="f" stroked="t" strokeweight="0.58pt" strokecolor="#000000">
              <v:path arrowok="t"/>
            </v:shape>
            <v:shape style="position:absolute;left:2667;top:2868;width:6299;height:0" coordorigin="2667,2868" coordsize="6299,0" path="m2667,2868l8966,2868e" filled="f" stroked="t" strokeweight="0.58pt" strokecolor="#000000">
              <v:path arrowok="t"/>
            </v:shape>
            <v:shape style="position:absolute;left:8976;top:2868;width:1596;height:0" coordorigin="8976,2868" coordsize="1596,0" path="m8976,2868l10572,2868e" filled="f" stroked="t" strokeweight="0.58pt" strokecolor="#000000">
              <v:path arrowok="t"/>
            </v:shape>
            <v:shape style="position:absolute;left:1337;top:3147;width:816;height:0" coordorigin="1337,3147" coordsize="816,0" path="m1337,3147l2153,3147e" filled="f" stroked="t" strokeweight="0.58pt" strokecolor="#000000">
              <v:path arrowok="t"/>
            </v:shape>
            <v:shape style="position:absolute;left:2163;top:3147;width:494;height:0" coordorigin="2163,3147" coordsize="494,0" path="m2163,3147l2657,3147e" filled="f" stroked="t" strokeweight="0.58pt" strokecolor="#000000">
              <v:path arrowok="t"/>
            </v:shape>
            <v:shape style="position:absolute;left:2667;top:3147;width:6299;height:0" coordorigin="2667,3147" coordsize="6299,0" path="m2667,3147l8966,3147e" filled="f" stroked="t" strokeweight="0.58pt" strokecolor="#000000">
              <v:path arrowok="t"/>
            </v:shape>
            <v:shape style="position:absolute;left:8976;top:3147;width:1596;height:0" coordorigin="8976,3147" coordsize="1596,0" path="m8976,3147l10572,3147e" filled="f" stroked="t" strokeweight="0.58pt" strokecolor="#000000">
              <v:path arrowok="t"/>
            </v:shape>
            <v:shape style="position:absolute;left:1337;top:3963;width:816;height:0" coordorigin="1337,3963" coordsize="816,0" path="m1337,3963l2153,3963e" filled="f" stroked="t" strokeweight="0.58pt" strokecolor="#000000">
              <v:path arrowok="t"/>
            </v:shape>
            <v:shape style="position:absolute;left:2163;top:3963;width:494;height:0" coordorigin="2163,3963" coordsize="494,0" path="m2163,3963l2657,3963e" filled="f" stroked="t" strokeweight="0.58pt" strokecolor="#000000">
              <v:path arrowok="t"/>
            </v:shape>
            <v:shape style="position:absolute;left:2667;top:3963;width:6299;height:0" coordorigin="2667,3963" coordsize="6299,0" path="m2667,3963l8966,3963e" filled="f" stroked="t" strokeweight="0.58pt" strokecolor="#000000">
              <v:path arrowok="t"/>
            </v:shape>
            <v:shape style="position:absolute;left:8976;top:3963;width:1596;height:0" coordorigin="8976,3963" coordsize="1596,0" path="m8976,3963l10572,3963e" filled="f" stroked="t" strokeweight="0.58pt" strokecolor="#000000">
              <v:path arrowok="t"/>
            </v:shape>
            <v:shape style="position:absolute;left:1337;top:4510;width:816;height:0" coordorigin="1337,4510" coordsize="816,0" path="m1337,4510l2153,4510e" filled="f" stroked="t" strokeweight="0.58pt" strokecolor="#000000">
              <v:path arrowok="t"/>
            </v:shape>
            <v:shape style="position:absolute;left:2163;top:4510;width:494;height:0" coordorigin="2163,4510" coordsize="494,0" path="m2163,4510l2657,4510e" filled="f" stroked="t" strokeweight="0.58pt" strokecolor="#000000">
              <v:path arrowok="t"/>
            </v:shape>
            <v:shape style="position:absolute;left:2667;top:4510;width:6299;height:0" coordorigin="2667,4510" coordsize="6299,0" path="m2667,4510l8966,4510e" filled="f" stroked="t" strokeweight="0.58pt" strokecolor="#000000">
              <v:path arrowok="t"/>
            </v:shape>
            <v:shape style="position:absolute;left:8976;top:4510;width:1596;height:0" coordorigin="8976,4510" coordsize="1596,0" path="m8976,4510l10572,4510e" filled="f" stroked="t" strokeweight="0.58pt" strokecolor="#000000">
              <v:path arrowok="t"/>
            </v:shape>
            <v:shape style="position:absolute;left:1337;top:4788;width:816;height:0" coordorigin="1337,4788" coordsize="816,0" path="m1337,4788l2153,4788e" filled="f" stroked="t" strokeweight="0.58pt" strokecolor="#000000">
              <v:path arrowok="t"/>
            </v:shape>
            <v:shape style="position:absolute;left:2163;top:4788;width:494;height:0" coordorigin="2163,4788" coordsize="494,0" path="m2163,4788l2657,4788e" filled="f" stroked="t" strokeweight="0.58pt" strokecolor="#000000">
              <v:path arrowok="t"/>
            </v:shape>
            <v:shape style="position:absolute;left:2667;top:4788;width:6299;height:0" coordorigin="2667,4788" coordsize="6299,0" path="m2667,4788l8966,4788e" filled="f" stroked="t" strokeweight="0.58pt" strokecolor="#000000">
              <v:path arrowok="t"/>
            </v:shape>
            <v:shape style="position:absolute;left:8976;top:4788;width:1596;height:0" coordorigin="8976,4788" coordsize="1596,0" path="m8976,4788l10572,4788e" filled="f" stroked="t" strokeweight="0.58pt" strokecolor="#000000">
              <v:path arrowok="t"/>
            </v:shape>
            <v:shape style="position:absolute;left:1337;top:5336;width:816;height:0" coordorigin="1337,5336" coordsize="816,0" path="m1337,5336l2153,5336e" filled="f" stroked="t" strokeweight="0.58001pt" strokecolor="#000000">
              <v:path arrowok="t"/>
            </v:shape>
            <v:shape style="position:absolute;left:2163;top:5336;width:494;height:0" coordorigin="2163,5336" coordsize="494,0" path="m2163,5336l2657,5336e" filled="f" stroked="t" strokeweight="0.58001pt" strokecolor="#000000">
              <v:path arrowok="t"/>
            </v:shape>
            <v:shape style="position:absolute;left:2667;top:5336;width:6299;height:0" coordorigin="2667,5336" coordsize="6299,0" path="m2667,5336l8966,5336e" filled="f" stroked="t" strokeweight="0.58001pt" strokecolor="#000000">
              <v:path arrowok="t"/>
            </v:shape>
            <v:shape style="position:absolute;left:8976;top:5336;width:1596;height:0" coordorigin="8976,5336" coordsize="1596,0" path="m8976,5336l10572,5336e" filled="f" stroked="t" strokeweight="0.58001pt" strokecolor="#000000">
              <v:path arrowok="t"/>
            </v:shape>
            <v:shape style="position:absolute;left:1337;top:5883;width:816;height:0" coordorigin="1337,5883" coordsize="816,0" path="m1337,5883l2153,5883e" filled="f" stroked="t" strokeweight="0.57998pt" strokecolor="#000000">
              <v:path arrowok="t"/>
            </v:shape>
            <v:shape style="position:absolute;left:2163;top:5883;width:494;height:0" coordorigin="2163,5883" coordsize="494,0" path="m2163,5883l2657,5883e" filled="f" stroked="t" strokeweight="0.57998pt" strokecolor="#000000">
              <v:path arrowok="t"/>
            </v:shape>
            <v:shape style="position:absolute;left:2667;top:5883;width:6299;height:0" coordorigin="2667,5883" coordsize="6299,0" path="m2667,5883l8966,5883e" filled="f" stroked="t" strokeweight="0.57998pt" strokecolor="#000000">
              <v:path arrowok="t"/>
            </v:shape>
            <v:shape style="position:absolute;left:8976;top:5883;width:1596;height:0" coordorigin="8976,5883" coordsize="1596,0" path="m8976,5883l10572,5883e" filled="f" stroked="t" strokeweight="0.57998pt" strokecolor="#000000">
              <v:path arrowok="t"/>
            </v:shape>
            <v:shape style="position:absolute;left:1337;top:6699;width:816;height:0" coordorigin="1337,6699" coordsize="816,0" path="m1337,6699l2153,6699e" filled="f" stroked="t" strokeweight="0.58001pt" strokecolor="#000000">
              <v:path arrowok="t"/>
            </v:shape>
            <v:shape style="position:absolute;left:2163;top:6699;width:494;height:0" coordorigin="2163,6699" coordsize="494,0" path="m2163,6699l2657,6699e" filled="f" stroked="t" strokeweight="0.58001pt" strokecolor="#000000">
              <v:path arrowok="t"/>
            </v:shape>
            <v:shape style="position:absolute;left:2667;top:6699;width:6299;height:0" coordorigin="2667,6699" coordsize="6299,0" path="m2667,6699l8966,6699e" filled="f" stroked="t" strokeweight="0.58001pt" strokecolor="#000000">
              <v:path arrowok="t"/>
            </v:shape>
            <v:shape style="position:absolute;left:8976;top:6699;width:1596;height:0" coordorigin="8976,6699" coordsize="1596,0" path="m8976,6699l10572,6699e" filled="f" stroked="t" strokeweight="0.58001pt" strokecolor="#000000">
              <v:path arrowok="t"/>
            </v:shape>
            <v:shape style="position:absolute;left:1337;top:8319;width:816;height:0" coordorigin="1337,8319" coordsize="816,0" path="m1337,8319l2153,8319e" filled="f" stroked="t" strokeweight="0.58001pt" strokecolor="#000000">
              <v:path arrowok="t"/>
            </v:shape>
            <v:shape style="position:absolute;left:2163;top:8319;width:494;height:0" coordorigin="2163,8319" coordsize="494,0" path="m2163,8319l2657,8319e" filled="f" stroked="t" strokeweight="0.58001pt" strokecolor="#000000">
              <v:path arrowok="t"/>
            </v:shape>
            <v:shape style="position:absolute;left:2667;top:8319;width:6299;height:0" coordorigin="2667,8319" coordsize="6299,0" path="m2667,8319l8966,8319e" filled="f" stroked="t" strokeweight="0.58001pt" strokecolor="#000000">
              <v:path arrowok="t"/>
            </v:shape>
            <v:shape style="position:absolute;left:8976;top:8319;width:1596;height:0" coordorigin="8976,8319" coordsize="1596,0" path="m8976,8319l10572,8319e" filled="f" stroked="t" strokeweight="0.58001pt" strokecolor="#000000">
              <v:path arrowok="t"/>
            </v:shape>
            <v:shape style="position:absolute;left:1337;top:8795;width:816;height:0" coordorigin="1337,8795" coordsize="816,0" path="m1337,8795l2153,8795e" filled="f" stroked="t" strokeweight="0.58001pt" strokecolor="#000000">
              <v:path arrowok="t"/>
            </v:shape>
            <v:shape style="position:absolute;left:2163;top:8795;width:494;height:0" coordorigin="2163,8795" coordsize="494,0" path="m2163,8795l2657,8795e" filled="f" stroked="t" strokeweight="0.58001pt" strokecolor="#000000">
              <v:path arrowok="t"/>
            </v:shape>
            <v:shape style="position:absolute;left:2667;top:8795;width:6299;height:0" coordorigin="2667,8795" coordsize="6299,0" path="m2667,8795l8966,8795e" filled="f" stroked="t" strokeweight="0.58001pt" strokecolor="#000000">
              <v:path arrowok="t"/>
            </v:shape>
            <v:shape style="position:absolute;left:8976;top:8795;width:1596;height:0" coordorigin="8976,8795" coordsize="1596,0" path="m8976,8795l10572,8795e" filled="f" stroked="t" strokeweight="0.58001pt" strokecolor="#000000">
              <v:path arrowok="t"/>
            </v:shape>
            <v:shape style="position:absolute;left:1337;top:9433;width:816;height:0" coordorigin="1337,9433" coordsize="816,0" path="m1337,9433l2153,9433e" filled="f" stroked="t" strokeweight="0.60403pt" strokecolor="#000000">
              <v:path arrowok="t"/>
            </v:shape>
            <v:shape style="position:absolute;left:2163;top:9433;width:494;height:0" coordorigin="2163,9433" coordsize="494,0" path="m2163,9433l2657,9433e" filled="f" stroked="t" strokeweight="0.60403pt" strokecolor="#000000">
              <v:path arrowok="t"/>
            </v:shape>
            <v:shape style="position:absolute;left:2667;top:9433;width:6299;height:0" coordorigin="2667,9433" coordsize="6299,0" path="m2667,9433l8966,9433e" filled="f" stroked="t" strokeweight="0.60403pt" strokecolor="#000000">
              <v:path arrowok="t"/>
            </v:shape>
            <v:shape style="position:absolute;left:8976;top:9433;width:1596;height:0" coordorigin="8976,9433" coordsize="1596,0" path="m8976,9433l10572,9433e" filled="f" stroked="t" strokeweight="0.60403pt" strokecolor="#000000">
              <v:path arrowok="t"/>
            </v:shape>
            <v:shape style="position:absolute;left:8971;top:2585;width:0;height:7494" coordorigin="8971,2585" coordsize="0,7494" path="m8971,2585l8971,10079e" filled="f" stroked="t" strokeweight="0.58001pt" strokecolor="#000000">
              <v:path arrowok="t"/>
            </v:shape>
            <v:shape style="position:absolute;left:1337;top:10074;width:816;height:0" coordorigin="1337,10074" coordsize="816,0" path="m1337,10074l2153,10074e" filled="f" stroked="t" strokeweight="0.57998pt" strokecolor="#000000">
              <v:path arrowok="t"/>
            </v:shape>
            <v:shape style="position:absolute;left:2163;top:10074;width:494;height:0" coordorigin="2163,10074" coordsize="494,0" path="m2163,10074l2657,10074e" filled="f" stroked="t" strokeweight="0.57998pt" strokecolor="#000000">
              <v:path arrowok="t"/>
            </v:shape>
            <v:shape style="position:absolute;left:2667;top:10074;width:4412;height:0" coordorigin="2667,10074" coordsize="4412,0" path="m2667,10074l7079,10074e" filled="f" stroked="t" strokeweight="0.57998pt" strokecolor="#000000">
              <v:path arrowok="t"/>
            </v:shape>
            <v:shape style="position:absolute;left:7089;top:10074;width:1877;height:0" coordorigin="7089,10074" coordsize="1877,0" path="m7089,10074l8966,10074e" filled="f" stroked="t" strokeweight="0.57998pt" strokecolor="#000000">
              <v:path arrowok="t"/>
            </v:shape>
            <v:shape style="position:absolute;left:8976;top:10074;width:1596;height:0" coordorigin="8976,10074" coordsize="1596,0" path="m8976,10074l10572,10074e" filled="f" stroked="t" strokeweight="0.57998pt" strokecolor="#000000">
              <v:path arrowok="t"/>
            </v:shape>
            <v:shape style="position:absolute;left:1337;top:10888;width:816;height:0" coordorigin="1337,10888" coordsize="816,0" path="m1337,10888l2153,10888e" filled="f" stroked="t" strokeweight="0.58004pt" strokecolor="#000000">
              <v:path arrowok="t"/>
            </v:shape>
            <v:shape style="position:absolute;left:2163;top:10888;width:494;height:0" coordorigin="2163,10888" coordsize="494,0" path="m2163,10888l2657,10888e" filled="f" stroked="t" strokeweight="0.58004pt" strokecolor="#000000">
              <v:path arrowok="t"/>
            </v:shape>
            <v:shape style="position:absolute;left:2667;top:10888;width:4412;height:0" coordorigin="2667,10888" coordsize="4412,0" path="m2667,10888l7079,10888e" filled="f" stroked="t" strokeweight="0.58004pt" strokecolor="#000000">
              <v:path arrowok="t"/>
            </v:shape>
            <v:shape style="position:absolute;left:7089;top:10888;width:3483;height:0" coordorigin="7089,10888" coordsize="3483,0" path="m7089,10888l10571,10888e" filled="f" stroked="t" strokeweight="0.58004pt" strokecolor="#000000">
              <v:path arrowok="t"/>
            </v:shape>
            <v:shape style="position:absolute;left:2158;top:427;width:0;height:11106" coordorigin="2158,427" coordsize="0,11106" path="m2158,427l2158,11533e" filled="f" stroked="t" strokeweight="0.58pt" strokecolor="#000000">
              <v:path arrowok="t"/>
            </v:shape>
            <v:shape style="position:absolute;left:2662;top:2585;width:0;height:8948" coordorigin="2662,2585" coordsize="0,8948" path="m2662,2585l2662,11533e" filled="f" stroked="t" strokeweight="0.58pt" strokecolor="#000000">
              <v:path arrowok="t"/>
            </v:shape>
            <v:shape style="position:absolute;left:7084;top:10069;width:0;height:1464" coordorigin="7084,10069" coordsize="0,1464" path="m7084,10069l7084,11533e" filled="f" stroked="t" strokeweight="0.58001pt" strokecolor="#000000">
              <v:path arrowok="t"/>
            </v:shape>
            <v:shape style="position:absolute;left:1337;top:11529;width:816;height:0" coordorigin="1337,11529" coordsize="816,0" path="m1337,11529l2153,11529e" filled="f" stroked="t" strokeweight="0.57998pt" strokecolor="#000000">
              <v:path arrowok="t"/>
            </v:shape>
            <v:shape style="position:absolute;left:2163;top:11529;width:494;height:0" coordorigin="2163,11529" coordsize="494,0" path="m2163,11529l2657,11529e" filled="f" stroked="t" strokeweight="0.57998pt" strokecolor="#000000">
              <v:path arrowok="t"/>
            </v:shape>
            <v:shape style="position:absolute;left:2667;top:11529;width:4412;height:0" coordorigin="2667,11529" coordsize="4412,0" path="m2667,11529l7079,11529e" filled="f" stroked="t" strokeweight="0.57998pt" strokecolor="#000000">
              <v:path arrowok="t"/>
            </v:shape>
            <v:shape style="position:absolute;left:7089;top:11529;width:3483;height:0" coordorigin="7089,11529" coordsize="3483,0" path="m7089,11529l10571,11529e" filled="f" stroked="t" strokeweight="0.57998pt" strokecolor="#000000">
              <v:path arrowok="t"/>
            </v:shape>
            <v:shape style="position:absolute;left:1332;top:427;width:0;height:14340" coordorigin="1332,427" coordsize="0,14340" path="m1332,427l1332,14767e" filled="f" stroked="t" strokeweight="0.58pt" strokecolor="#000000">
              <v:path arrowok="t"/>
            </v:shape>
            <v:shape style="position:absolute;left:1337;top:14762;width:9234;height:0" coordorigin="1337,14762" coordsize="9234,0" path="m1337,14762l10571,14762e" filled="f" stroked="t" strokeweight="0.57998pt" strokecolor="#000000">
              <v:path arrowok="t"/>
            </v:shape>
            <v:shape style="position:absolute;left:10576;top:427;width:0;height:14340" coordorigin="10576,427" coordsize="0,14340" path="m10576,427l10576,14767e" filled="f" stroked="t" strokeweight="0.58004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00"/>
      </w:pPr>
      <w:r>
        <w:rPr>
          <w:rFonts w:cs="Calibri" w:hAnsi="Calibri" w:eastAsia="Calibri" w:ascii="Calibri"/>
          <w:sz w:val="22"/>
          <w:szCs w:val="22"/>
        </w:rPr>
        <w:t>Notes:     (i)      </w:t>
      </w:r>
      <w:r>
        <w:rPr>
          <w:rFonts w:cs="Calibri" w:hAnsi="Calibri" w:eastAsia="Calibri" w:ascii="Calibri"/>
          <w:sz w:val="22"/>
          <w:szCs w:val="22"/>
        </w:rPr>
        <w:t>Please also see the ‘WARNING’ at the top of this Attestation Form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926"/>
      </w:pPr>
      <w:r>
        <w:rPr>
          <w:rFonts w:cs="Calibri" w:hAnsi="Calibri" w:eastAsia="Calibri" w:ascii="Calibri"/>
          <w:sz w:val="22"/>
          <w:szCs w:val="22"/>
        </w:rPr>
        <w:t>(ii)     Specific  answers  to  each  of  the  questions  should  be  given  by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430"/>
      </w:pPr>
      <w:r>
        <w:rPr>
          <w:rFonts w:cs="Calibri" w:hAnsi="Calibri" w:eastAsia="Calibri" w:ascii="Calibri"/>
          <w:sz w:val="22"/>
          <w:szCs w:val="22"/>
        </w:rPr>
        <w:t>striking out ‘Yes’ or ‘No’ as the case may be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1420" w:val="left"/>
        </w:tabs>
        <w:jc w:val="left"/>
        <w:ind w:left="1430" w:right="3174" w:hanging="1330"/>
      </w:pPr>
      <w:r>
        <w:rPr>
          <w:rFonts w:cs="Calibri" w:hAnsi="Calibri" w:eastAsia="Calibri" w:ascii="Calibri"/>
          <w:sz w:val="22"/>
          <w:szCs w:val="22"/>
        </w:rPr>
        <w:t>16</w:t>
        <w:tab/>
      </w:r>
      <w:r>
        <w:rPr>
          <w:rFonts w:cs="Calibri" w:hAnsi="Calibri" w:eastAsia="Calibri" w:ascii="Calibri"/>
          <w:sz w:val="22"/>
          <w:szCs w:val="22"/>
        </w:rPr>
        <w:t>Names   of   two   responsible   person   of   your    1)</w:t>
      </w:r>
      <w:r>
        <w:rPr>
          <w:rFonts w:cs="Calibri" w:hAnsi="Calibri" w:eastAsia="Calibri" w:ascii="Calibri"/>
          <w:sz w:val="22"/>
          <w:szCs w:val="22"/>
        </w:rPr>
        <w:t> locality  or  two  references  to  whom  you  are</w:t>
      </w:r>
      <w:r>
        <w:rPr>
          <w:rFonts w:cs="Calibri" w:hAnsi="Calibri" w:eastAsia="Calibri" w:ascii="Calibri"/>
          <w:sz w:val="22"/>
          <w:szCs w:val="22"/>
        </w:rPr>
        <w:t> known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9"/>
        <w:ind w:left="5815" w:right="3177"/>
      </w:pPr>
      <w:r>
        <w:rPr>
          <w:rFonts w:cs="Calibri" w:hAnsi="Calibri" w:eastAsia="Calibri" w:ascii="Calibri"/>
          <w:sz w:val="22"/>
          <w:szCs w:val="22"/>
        </w:rPr>
        <w:t>2)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3938" w:right="3955"/>
      </w:pPr>
      <w:r>
        <w:rPr>
          <w:rFonts w:cs="Calibri" w:hAnsi="Calibri" w:eastAsia="Calibri" w:ascii="Calibri"/>
          <w:sz w:val="22"/>
          <w:szCs w:val="22"/>
        </w:rPr>
        <w:t>DECLARATION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78"/>
      </w:pPr>
      <w:r>
        <w:rPr>
          <w:rFonts w:cs="Calibri" w:hAnsi="Calibri" w:eastAsia="Calibri" w:ascii="Calibri"/>
          <w:sz w:val="22"/>
          <w:szCs w:val="22"/>
        </w:rPr>
        <w:t>I  certify  that the  foregoing  information  is  correct  and  complete  to  the best  of my  knowledge  and</w:t>
      </w:r>
      <w:r>
        <w:rPr>
          <w:rFonts w:cs="Calibri" w:hAnsi="Calibri" w:eastAsia="Calibri" w:ascii="Calibri"/>
          <w:sz w:val="22"/>
          <w:szCs w:val="22"/>
        </w:rPr>
        <w:t> belief.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"/>
        <w:ind w:left="100" w:right="75"/>
      </w:pPr>
      <w:r>
        <w:rPr>
          <w:rFonts w:cs="Calibri" w:hAnsi="Calibri" w:eastAsia="Calibri" w:ascii="Calibri"/>
          <w:sz w:val="22"/>
          <w:szCs w:val="22"/>
        </w:rPr>
        <w:t>I am fully aware that by providing false information or suppressing material information while filling</w:t>
      </w:r>
      <w:r>
        <w:rPr>
          <w:rFonts w:cs="Calibri" w:hAnsi="Calibri" w:eastAsia="Calibri" w:ascii="Calibri"/>
          <w:sz w:val="22"/>
          <w:szCs w:val="22"/>
        </w:rPr>
        <w:t> this form, the authorities have full right to terminate my appointment letter and I am also liable for</w:t>
      </w:r>
      <w:r>
        <w:rPr>
          <w:rFonts w:cs="Calibri" w:hAnsi="Calibri" w:eastAsia="Calibri" w:ascii="Calibri"/>
          <w:sz w:val="22"/>
          <w:szCs w:val="22"/>
        </w:rPr>
        <w:t> appropriate criminal/civil/legal action as a consequence.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"/>
        <w:ind w:left="100" w:right="82"/>
      </w:pPr>
      <w:r>
        <w:rPr>
          <w:rFonts w:cs="Calibri" w:hAnsi="Calibri" w:eastAsia="Calibri" w:ascii="Calibri"/>
          <w:sz w:val="22"/>
          <w:szCs w:val="22"/>
        </w:rPr>
        <w:t>I  am  not  aware  or  any  circumstances  which  might  impair  my  fitness  for  employment  under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7980"/>
      </w:pPr>
      <w:r>
        <w:rPr>
          <w:rFonts w:cs="Calibri" w:hAnsi="Calibri" w:eastAsia="Calibri" w:ascii="Calibri"/>
          <w:sz w:val="22"/>
          <w:szCs w:val="22"/>
        </w:rPr>
        <w:t>Government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626" w:right="1527" w:hanging="48"/>
      </w:pPr>
      <w:r>
        <w:rPr>
          <w:rFonts w:cs="Calibri" w:hAnsi="Calibri" w:eastAsia="Calibri" w:ascii="Calibri"/>
          <w:sz w:val="22"/>
          <w:szCs w:val="22"/>
        </w:rPr>
        <w:t>Signature of Candidate:</w:t>
      </w:r>
      <w:r>
        <w:rPr>
          <w:rFonts w:cs="Calibri" w:hAnsi="Calibri" w:eastAsia="Calibri" w:ascii="Calibri"/>
          <w:sz w:val="22"/>
          <w:szCs w:val="22"/>
        </w:rPr>
        <w:t> Date: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5590" w:right="3053"/>
      </w:pPr>
      <w:r>
        <w:rPr>
          <w:rFonts w:cs="Calibri" w:hAnsi="Calibri" w:eastAsia="Calibri" w:ascii="Calibri"/>
          <w:sz w:val="22"/>
          <w:szCs w:val="22"/>
        </w:rPr>
        <w:t>Place: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3316" w:right="3338"/>
      </w:pPr>
      <w:r>
        <w:rPr>
          <w:rFonts w:cs="Calibri" w:hAnsi="Calibri" w:eastAsia="Calibri" w:ascii="Calibri"/>
          <w:sz w:val="22"/>
          <w:szCs w:val="22"/>
        </w:rPr>
        <w:t>TO BE FILLED BY THE OFFICE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553"/>
        <w:ind w:left="460" w:right="2130"/>
      </w:pPr>
      <w:r>
        <w:rPr>
          <w:rFonts w:cs="Calibri" w:hAnsi="Calibri" w:eastAsia="Calibri" w:ascii="Calibri"/>
          <w:sz w:val="22"/>
          <w:szCs w:val="22"/>
        </w:rPr>
        <w:t>i)            Name, Designation and full address of the appointment authority.</w:t>
      </w:r>
      <w:r>
        <w:rPr>
          <w:rFonts w:cs="Calibri" w:hAnsi="Calibri" w:eastAsia="Calibri" w:ascii="Calibri"/>
          <w:sz w:val="22"/>
          <w:szCs w:val="22"/>
        </w:rPr>
        <w:t> ii)           Post for which the candidate is being considered.</w:t>
      </w:r>
    </w:p>
    <w:sectPr>
      <w:type w:val="continuous"/>
      <w:pgSz w:w="11920" w:h="16840"/>
      <w:pgMar w:top="360" w:bottom="280" w:left="134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